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47422244"/>
        <w:docPartObj>
          <w:docPartGallery w:val="Cover Pages"/>
          <w:docPartUnique/>
        </w:docPartObj>
      </w:sdtPr>
      <w:sdtEnd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38E989B1" w14:textId="60500371" w:rsidR="00DE6BDD" w:rsidRDefault="00DE6B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5422D0" wp14:editId="20C88B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F7E051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A6779B" wp14:editId="35473E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38B24E" w14:textId="0AF5EAB2" w:rsidR="00DE6BDD" w:rsidRDefault="00B0748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Vanshita Arya</w:t>
                                    </w:r>
                                  </w:p>
                                </w:sdtContent>
                              </w:sdt>
                              <w:p w14:paraId="431D1F92" w14:textId="79F70A27" w:rsidR="00DE6BD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A720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</w:t>
                                    </w:r>
                                    <w:r w:rsidR="00B1764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anshita@iiaiac.org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8A677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38B24E" w14:textId="0AF5EAB2" w:rsidR="00DE6BDD" w:rsidRDefault="00B0748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Vanshita Arya</w:t>
                              </w:r>
                            </w:p>
                          </w:sdtContent>
                        </w:sdt>
                        <w:p w14:paraId="431D1F92" w14:textId="79F70A27" w:rsidR="00DE6BD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A720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</w:t>
                              </w:r>
                              <w:r w:rsidR="00B1764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anshita@iiaiac.org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44728B" wp14:editId="21EAFD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36FD45" w14:textId="77777777" w:rsidR="00DE6BDD" w:rsidRDefault="00DE6BD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89F40B9" w14:textId="1E456520" w:rsidR="00DE6BDD" w:rsidRDefault="000C55EC" w:rsidP="000C55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0C55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documentation provides a comprehensive overview of concatenation methods in Python, covering a wide range of data structures including strings, lists, tuples, dictionaries, sets, </w:t>
                                    </w:r>
                                    <w:proofErr w:type="spellStart"/>
                                    <w:r w:rsidRPr="000C55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numpy</w:t>
                                    </w:r>
                                    <w:proofErr w:type="spellEnd"/>
                                    <w:r w:rsidRPr="000C55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arrays, and pandas </w:t>
                                    </w:r>
                                    <w:proofErr w:type="spellStart"/>
                                    <w:r w:rsidRPr="000C55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DataFrames</w:t>
                                    </w:r>
                                    <w:proofErr w:type="spellEnd"/>
                                    <w:r w:rsidRPr="000C55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 By exploring various techniques such as using the `+` operator, `</w:t>
                                    </w:r>
                                    <w:proofErr w:type="gramStart"/>
                                    <w:r w:rsidRPr="000C55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join(</w:t>
                                    </w:r>
                                    <w:proofErr w:type="gramEnd"/>
                                    <w:r w:rsidRPr="000C55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)`, `extend()`, and advanced functions like `</w:t>
                                    </w:r>
                                    <w:proofErr w:type="spellStart"/>
                                    <w:r w:rsidRPr="000C55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np.concatenate</w:t>
                                    </w:r>
                                    <w:proofErr w:type="spellEnd"/>
                                    <w:r w:rsidRPr="000C55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()` and `</w:t>
                                    </w:r>
                                    <w:proofErr w:type="spellStart"/>
                                    <w:r w:rsidRPr="000C55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pd.concat</w:t>
                                    </w:r>
                                    <w:proofErr w:type="spellEnd"/>
                                    <w:r w:rsidRPr="000C55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()`, readers will learn how to efficiently merge and combine data. The document also highlights best practices, performance considerations, and practical applications, offering a valuable resource for both beginners and experienced Python developers to enhance their coding skills and improve their data handling capabilities.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944728B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036FD45" w14:textId="77777777" w:rsidR="00DE6BDD" w:rsidRDefault="00DE6BD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89F40B9" w14:textId="1E456520" w:rsidR="00DE6BDD" w:rsidRDefault="000C55EC" w:rsidP="000C55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C55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documentation provides a comprehensive overview of concatenation methods in Python, covering a wide range of data structures including strings, lists, tuples, dictionaries, sets, </w:t>
                              </w:r>
                              <w:proofErr w:type="spellStart"/>
                              <w:r w:rsidRPr="000C55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numpy</w:t>
                              </w:r>
                              <w:proofErr w:type="spellEnd"/>
                              <w:r w:rsidRPr="000C55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arrays, and pandas </w:t>
                              </w:r>
                              <w:proofErr w:type="spellStart"/>
                              <w:r w:rsidRPr="000C55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DataFrames</w:t>
                              </w:r>
                              <w:proofErr w:type="spellEnd"/>
                              <w:r w:rsidRPr="000C55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 By exploring various techniques such as using the `+` operator, `</w:t>
                              </w:r>
                              <w:proofErr w:type="gramStart"/>
                              <w:r w:rsidRPr="000C55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join(</w:t>
                              </w:r>
                              <w:proofErr w:type="gramEnd"/>
                              <w:r w:rsidRPr="000C55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)`, `extend()`, and advanced functions like `</w:t>
                              </w:r>
                              <w:proofErr w:type="spellStart"/>
                              <w:r w:rsidRPr="000C55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np.concatenate</w:t>
                              </w:r>
                              <w:proofErr w:type="spellEnd"/>
                              <w:r w:rsidRPr="000C55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()` and `</w:t>
                              </w:r>
                              <w:proofErr w:type="spellStart"/>
                              <w:r w:rsidRPr="000C55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pd.concat</w:t>
                              </w:r>
                              <w:proofErr w:type="spellEnd"/>
                              <w:r w:rsidRPr="000C55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()`, readers will learn how to efficiently merge and combine data. The document also highlights best practices, performance considerations, and practical applications, offering a valuable resource for both beginners and experienced Python developers to enhance their coding skills and improve their data handling capabilities.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097B57" wp14:editId="39CDA7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54F44" w14:textId="534A5C08" w:rsidR="00DE6BDD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73771" w:rsidRPr="00A7377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The Comprehensive Guide to Concatenation in 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6EB00F" w14:textId="27D7F7EA" w:rsidR="00DE6BDD" w:rsidRDefault="00CD39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D39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From Strings to </w:t>
                                    </w:r>
                                    <w:proofErr w:type="spellStart"/>
                                    <w:r w:rsidRPr="00CD39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DataFrames</w:t>
                                    </w:r>
                                    <w:proofErr w:type="spellEnd"/>
                                    <w:r w:rsidRPr="00CD39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: A Step-by-Step Approach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097B57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F754F44" w14:textId="534A5C08" w:rsidR="00DE6BDD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73771" w:rsidRPr="00A7377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The Comprehensive Guide to Concatenation in 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6EB00F" w14:textId="27D7F7EA" w:rsidR="00DE6BDD" w:rsidRDefault="00CD39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D390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From Strings to </w:t>
                              </w:r>
                              <w:proofErr w:type="spellStart"/>
                              <w:r w:rsidRPr="00CD390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DataFrames</w:t>
                              </w:r>
                              <w:proofErr w:type="spellEnd"/>
                              <w:r w:rsidRPr="00CD390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: A Step-by-Step Approach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B34D0D" w14:textId="696E5349" w:rsidR="00ED2F5B" w:rsidRDefault="00DE6BDD" w:rsidP="00442006">
          <w:pPr>
            <w:rPr>
              <w:color w:val="000000" w:themeColor="text1"/>
              <w:sz w:val="48"/>
              <w:szCs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48"/>
              <w:szCs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3C949407" w14:textId="78F9B5AE" w:rsidR="001C0FA3" w:rsidRPr="004C5BC9" w:rsidRDefault="001C0FA3" w:rsidP="001C0FA3">
      <w:pPr>
        <w:pStyle w:val="Heading1"/>
        <w:rPr>
          <w:b/>
          <w:bCs/>
          <w:color w:val="002060"/>
        </w:rPr>
      </w:pPr>
      <w:r w:rsidRPr="003553EC">
        <w:rPr>
          <w:b/>
          <w:bCs/>
          <w:color w:val="002060"/>
        </w:rPr>
        <w:lastRenderedPageBreak/>
        <w:t>Table of Contents</w:t>
      </w:r>
    </w:p>
    <w:p w14:paraId="7923A032" w14:textId="2431AC2F" w:rsidR="00155C98" w:rsidRPr="004C5BC9" w:rsidRDefault="001C0FA3" w:rsidP="001C0FA3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3E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Introduction</w:t>
      </w:r>
      <w:r w:rsidR="003553E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5267B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CE36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 &amp; Purpose</w:t>
      </w:r>
    </w:p>
    <w:p w14:paraId="4E426CBD" w14:textId="4C0C86FC" w:rsidR="001C0FA3" w:rsidRPr="005267BD" w:rsidRDefault="001C0FA3" w:rsidP="001C0FA3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7B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String Concatenation</w:t>
      </w:r>
    </w:p>
    <w:p w14:paraId="65526EA4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the `+` Operator</w:t>
      </w:r>
    </w:p>
    <w:p w14:paraId="266B7D92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</w:t>
      </w:r>
      <w:proofErr w:type="gramStart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join(</w:t>
      </w:r>
      <w:proofErr w:type="gramEnd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</w:t>
      </w:r>
    </w:p>
    <w:p w14:paraId="04BD046A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`f-strings`</w:t>
      </w:r>
    </w:p>
    <w:p w14:paraId="625EF6BA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</w:t>
      </w:r>
      <w:proofErr w:type="gramStart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format(</w:t>
      </w:r>
      <w:proofErr w:type="gramEnd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</w:t>
      </w:r>
    </w:p>
    <w:p w14:paraId="672621D5" w14:textId="5ED3EFF0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`%` Operator</w:t>
      </w:r>
    </w:p>
    <w:p w14:paraId="3CECC969" w14:textId="7356A8A6" w:rsidR="001C0FA3" w:rsidRPr="005267BD" w:rsidRDefault="001C0FA3" w:rsidP="001C0FA3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7B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List Concatenation</w:t>
      </w:r>
    </w:p>
    <w:p w14:paraId="62F7A399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the `+` Operator</w:t>
      </w:r>
    </w:p>
    <w:p w14:paraId="514C1858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</w:t>
      </w:r>
      <w:proofErr w:type="gramStart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extend(</w:t>
      </w:r>
      <w:proofErr w:type="gramEnd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</w:t>
      </w:r>
    </w:p>
    <w:p w14:paraId="0395F9F2" w14:textId="55C7FBF6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</w:t>
      </w:r>
      <w:proofErr w:type="gramStart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append(</w:t>
      </w:r>
      <w:proofErr w:type="gramEnd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 for Nested Lists</w:t>
      </w:r>
    </w:p>
    <w:p w14:paraId="2BA26E6A" w14:textId="7F268B2C" w:rsidR="001C0FA3" w:rsidRPr="005267BD" w:rsidRDefault="001C0FA3" w:rsidP="001C0FA3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7B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Tuple Concatenation</w:t>
      </w:r>
    </w:p>
    <w:p w14:paraId="1172A683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the `+` Operator</w:t>
      </w:r>
    </w:p>
    <w:p w14:paraId="747FEF06" w14:textId="1C28A441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`*` (Unpacking)</w:t>
      </w:r>
    </w:p>
    <w:p w14:paraId="6B01BF60" w14:textId="5984D404" w:rsidR="001C0FA3" w:rsidRPr="005267BD" w:rsidRDefault="001C0FA3" w:rsidP="001C0FA3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7B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Dictionary Concatenation</w:t>
      </w:r>
    </w:p>
    <w:p w14:paraId="3D17AC01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`|` Operator</w:t>
      </w:r>
    </w:p>
    <w:p w14:paraId="502E6C04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</w:t>
      </w:r>
      <w:proofErr w:type="gramStart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`{</w:t>
      </w:r>
      <w:proofErr w:type="gramEnd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**d1, **d2}` (Unpacking)</w:t>
      </w:r>
    </w:p>
    <w:p w14:paraId="3F691D52" w14:textId="53371DBA" w:rsidR="001C0FA3" w:rsidRPr="005267BD" w:rsidRDefault="001C0FA3" w:rsidP="001C0FA3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7B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Set Concatenation</w:t>
      </w:r>
    </w:p>
    <w:p w14:paraId="3E969CD2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`|` Operator</w:t>
      </w:r>
    </w:p>
    <w:p w14:paraId="44AAAD5B" w14:textId="2121E810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</w:t>
      </w:r>
      <w:proofErr w:type="gramStart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union(</w:t>
      </w:r>
      <w:proofErr w:type="gramEnd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</w:t>
      </w:r>
    </w:p>
    <w:p w14:paraId="62C947F6" w14:textId="436A1146" w:rsidR="001C0FA3" w:rsidRPr="005267BD" w:rsidRDefault="001C0FA3" w:rsidP="001C0FA3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7B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7. </w:t>
      </w:r>
      <w:proofErr w:type="spellStart"/>
      <w:r w:rsidRPr="005267B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5267B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Concatenation</w:t>
      </w:r>
    </w:p>
    <w:p w14:paraId="5EDA8248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</w:t>
      </w:r>
      <w:proofErr w:type="spellStart"/>
      <w:proofErr w:type="gramStart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np.concatenate</w:t>
      </w:r>
      <w:proofErr w:type="spellEnd"/>
      <w:proofErr w:type="gramEnd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()`</w:t>
      </w:r>
    </w:p>
    <w:p w14:paraId="7FC4DCCB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</w:t>
      </w:r>
      <w:proofErr w:type="spellStart"/>
      <w:proofErr w:type="gramStart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np.hstack</w:t>
      </w:r>
      <w:proofErr w:type="spellEnd"/>
      <w:proofErr w:type="gramEnd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()`</w:t>
      </w:r>
    </w:p>
    <w:p w14:paraId="37267EFD" w14:textId="7698968C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</w:t>
      </w:r>
      <w:proofErr w:type="spellStart"/>
      <w:proofErr w:type="gramStart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np.vstack</w:t>
      </w:r>
      <w:proofErr w:type="spellEnd"/>
      <w:proofErr w:type="gramEnd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()`</w:t>
      </w:r>
    </w:p>
    <w:p w14:paraId="5AE28614" w14:textId="6E9D6E67" w:rsidR="001C0FA3" w:rsidRPr="005267BD" w:rsidRDefault="001C0FA3" w:rsidP="001C0FA3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7B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Pandas </w:t>
      </w:r>
      <w:proofErr w:type="spellStart"/>
      <w:r w:rsidRPr="005267B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Pr="005267B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Concatenation</w:t>
      </w:r>
    </w:p>
    <w:p w14:paraId="3F3E82C2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</w:t>
      </w:r>
      <w:proofErr w:type="spellStart"/>
      <w:proofErr w:type="gramStart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pd.concat</w:t>
      </w:r>
      <w:proofErr w:type="spellEnd"/>
      <w:proofErr w:type="gramEnd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()`</w:t>
      </w:r>
    </w:p>
    <w:p w14:paraId="5C2B2FFB" w14:textId="77777777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</w:t>
      </w:r>
      <w:proofErr w:type="spellStart"/>
      <w:proofErr w:type="gramStart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df.append</w:t>
      </w:r>
      <w:proofErr w:type="spellEnd"/>
      <w:proofErr w:type="gramEnd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()`</w:t>
      </w:r>
    </w:p>
    <w:p w14:paraId="4BE9CB5E" w14:textId="6D710C32" w:rsidR="001C0FA3" w:rsidRPr="001C0FA3" w:rsidRDefault="001C0FA3" w:rsidP="001C0F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Using `</w:t>
      </w:r>
      <w:proofErr w:type="spellStart"/>
      <w:proofErr w:type="gramStart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pd.merge</w:t>
      </w:r>
      <w:proofErr w:type="spellEnd"/>
      <w:proofErr w:type="gramEnd"/>
      <w:r w:rsidRPr="001C0F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()`</w:t>
      </w:r>
    </w:p>
    <w:p w14:paraId="6CAF8188" w14:textId="77777777" w:rsidR="00ED2F5B" w:rsidRDefault="00ED2F5B" w:rsidP="007038C9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48A7F" w14:textId="77777777" w:rsidR="005267BD" w:rsidRDefault="005267BD" w:rsidP="007038C9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D3E37" w14:textId="77777777" w:rsidR="005267BD" w:rsidRDefault="005267BD" w:rsidP="007038C9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CAD24" w14:textId="77777777" w:rsidR="005267BD" w:rsidRDefault="005267BD" w:rsidP="007038C9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479D4" w14:textId="77777777" w:rsidR="005267BD" w:rsidRDefault="005267BD" w:rsidP="007038C9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120B35" w14:textId="28959A79" w:rsidR="005267BD" w:rsidRDefault="005267BD" w:rsidP="007038C9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3E57B" w14:textId="77777777" w:rsidR="005267BD" w:rsidRDefault="005267B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03A532D" w14:textId="36712E9C" w:rsidR="005267BD" w:rsidRPr="003C129B" w:rsidRDefault="00973EA8" w:rsidP="0002594F">
      <w:pPr>
        <w:pStyle w:val="Heading1"/>
        <w:numPr>
          <w:ilvl w:val="0"/>
          <w:numId w:val="24"/>
        </w:numPr>
        <w:rPr>
          <w:b/>
          <w:bCs/>
          <w:color w:val="auto"/>
          <w:sz w:val="24"/>
          <w:szCs w:val="24"/>
        </w:rPr>
      </w:pPr>
      <w:r w:rsidRPr="003C129B">
        <w:rPr>
          <w:b/>
          <w:bCs/>
          <w:color w:val="auto"/>
          <w:sz w:val="24"/>
          <w:szCs w:val="24"/>
        </w:rPr>
        <w:lastRenderedPageBreak/>
        <w:t xml:space="preserve">Introduction: Scope </w:t>
      </w:r>
      <w:r w:rsidR="00300EA2" w:rsidRPr="003C129B">
        <w:rPr>
          <w:b/>
          <w:bCs/>
          <w:color w:val="auto"/>
          <w:sz w:val="24"/>
          <w:szCs w:val="24"/>
        </w:rPr>
        <w:t>&amp; Purpose</w:t>
      </w:r>
    </w:p>
    <w:p w14:paraId="05A49388" w14:textId="7023FCE9" w:rsidR="00126C61" w:rsidRPr="003C129B" w:rsidRDefault="00AD6A90" w:rsidP="00783082">
      <w:pPr>
        <w:ind w:left="72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Hey there! Welcome to this guide on Python concatenation. We’re going to walk you through how to combine different types of data—like strings, lists, and even complex data structures like </w:t>
      </w:r>
      <w:proofErr w:type="spellStart"/>
      <w:r w:rsidRPr="003C129B">
        <w:rPr>
          <w:sz w:val="24"/>
          <w:szCs w:val="24"/>
        </w:rPr>
        <w:t>numpy</w:t>
      </w:r>
      <w:proofErr w:type="spellEnd"/>
      <w:r w:rsidRPr="003C129B">
        <w:rPr>
          <w:sz w:val="24"/>
          <w:szCs w:val="24"/>
        </w:rPr>
        <w:t xml:space="preserve"> arrays and pandas </w:t>
      </w:r>
      <w:proofErr w:type="spellStart"/>
      <w:r w:rsidRPr="003C129B">
        <w:rPr>
          <w:sz w:val="24"/>
          <w:szCs w:val="24"/>
        </w:rPr>
        <w:t>DataFrames</w:t>
      </w:r>
      <w:proofErr w:type="spellEnd"/>
      <w:r w:rsidRPr="003C129B">
        <w:rPr>
          <w:sz w:val="24"/>
          <w:szCs w:val="24"/>
        </w:rPr>
        <w:t>. By the end, you</w:t>
      </w:r>
      <w:r w:rsidR="00CE3679" w:rsidRPr="003C129B">
        <w:rPr>
          <w:sz w:val="24"/>
          <w:szCs w:val="24"/>
        </w:rPr>
        <w:t>’</w:t>
      </w:r>
      <w:r w:rsidRPr="003C129B">
        <w:rPr>
          <w:sz w:val="24"/>
          <w:szCs w:val="24"/>
        </w:rPr>
        <w:t>ll have a toolkit full of ways to put data together in Python</w:t>
      </w:r>
      <w:r w:rsidR="00830C44" w:rsidRPr="003C129B">
        <w:rPr>
          <w:sz w:val="24"/>
          <w:szCs w:val="24"/>
        </w:rPr>
        <w:t>.</w:t>
      </w:r>
      <w:r w:rsidR="0047280D" w:rsidRPr="003C129B">
        <w:rPr>
          <w:sz w:val="24"/>
          <w:szCs w:val="24"/>
        </w:rPr>
        <w:t xml:space="preserve"> </w:t>
      </w:r>
      <w:r w:rsidR="00126C61" w:rsidRPr="003C129B">
        <w:rPr>
          <w:sz w:val="24"/>
          <w:szCs w:val="24"/>
        </w:rPr>
        <w:t>Let’s start with</w:t>
      </w:r>
      <w:r w:rsidR="0047280D" w:rsidRPr="003C129B">
        <w:rPr>
          <w:sz w:val="24"/>
          <w:szCs w:val="24"/>
        </w:rPr>
        <w:t xml:space="preserve"> String Concatenation…</w:t>
      </w:r>
    </w:p>
    <w:p w14:paraId="7A5E6855" w14:textId="55462BD0" w:rsidR="004C5BC9" w:rsidRPr="003C129B" w:rsidRDefault="00C228B7" w:rsidP="00C228B7">
      <w:pPr>
        <w:jc w:val="both"/>
        <w:rPr>
          <w:sz w:val="24"/>
          <w:szCs w:val="24"/>
        </w:rPr>
      </w:pPr>
      <w:r w:rsidRPr="003C129B">
        <w:rPr>
          <w:sz w:val="24"/>
          <w:szCs w:val="24"/>
        </w:rPr>
        <w:pict w14:anchorId="3EA183B2">
          <v:rect id="_x0000_i1040" style="width:0;height:1.5pt" o:hralign="center" o:hrstd="t" o:hr="t" fillcolor="#a0a0a0" stroked="f"/>
        </w:pict>
      </w:r>
    </w:p>
    <w:p w14:paraId="0DA6072F" w14:textId="3ABF5A0B" w:rsidR="00ED2F5B" w:rsidRPr="003C129B" w:rsidRDefault="00440FD4" w:rsidP="00440FD4">
      <w:pPr>
        <w:pStyle w:val="Heading1"/>
        <w:numPr>
          <w:ilvl w:val="0"/>
          <w:numId w:val="24"/>
        </w:numPr>
        <w:rPr>
          <w:b/>
          <w:bCs/>
          <w:color w:val="auto"/>
          <w:sz w:val="24"/>
          <w:szCs w:val="24"/>
        </w:rPr>
      </w:pPr>
      <w:r w:rsidRPr="003C129B">
        <w:rPr>
          <w:b/>
          <w:bCs/>
          <w:color w:val="auto"/>
          <w:sz w:val="24"/>
          <w:szCs w:val="24"/>
        </w:rPr>
        <w:t>String Concatenation</w:t>
      </w:r>
    </w:p>
    <w:p w14:paraId="0BAEE7A7" w14:textId="6A258B51" w:rsidR="00440FD4" w:rsidRPr="003C129B" w:rsidRDefault="00264342" w:rsidP="000F32DB">
      <w:pPr>
        <w:ind w:left="72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>Let’s start with strings. Ever wanted just</w:t>
      </w:r>
      <w:r w:rsidR="00950424" w:rsidRPr="003C129B">
        <w:rPr>
          <w:sz w:val="24"/>
          <w:szCs w:val="24"/>
        </w:rPr>
        <w:t xml:space="preserve"> to</w:t>
      </w:r>
      <w:r w:rsidRPr="003C129B">
        <w:rPr>
          <w:sz w:val="24"/>
          <w:szCs w:val="24"/>
        </w:rPr>
        <w:t xml:space="preserve"> mash two pieces of text together? That’s what concatenation is all about. You can use + for simple cases, but if you’ve got a list of strings, </w:t>
      </w:r>
      <w:r w:rsidR="00E573FB" w:rsidRPr="003C129B">
        <w:rPr>
          <w:sz w:val="24"/>
          <w:szCs w:val="24"/>
        </w:rPr>
        <w:t>`</w:t>
      </w:r>
      <w:proofErr w:type="gramStart"/>
      <w:r w:rsidRPr="003C129B">
        <w:rPr>
          <w:sz w:val="24"/>
          <w:szCs w:val="24"/>
        </w:rPr>
        <w:t>join(</w:t>
      </w:r>
      <w:proofErr w:type="gramEnd"/>
      <w:r w:rsidRPr="003C129B">
        <w:rPr>
          <w:sz w:val="24"/>
          <w:szCs w:val="24"/>
        </w:rPr>
        <w:t>)</w:t>
      </w:r>
      <w:r w:rsidR="00E573FB" w:rsidRPr="003C129B">
        <w:rPr>
          <w:sz w:val="24"/>
          <w:szCs w:val="24"/>
        </w:rPr>
        <w:t>`</w:t>
      </w:r>
      <w:r w:rsidRPr="003C129B">
        <w:rPr>
          <w:sz w:val="24"/>
          <w:szCs w:val="24"/>
        </w:rPr>
        <w:t xml:space="preserve"> is your friend. For more complex formatting, f-strings or </w:t>
      </w:r>
      <w:r w:rsidR="00E573FB" w:rsidRPr="003C129B">
        <w:rPr>
          <w:sz w:val="24"/>
          <w:szCs w:val="24"/>
        </w:rPr>
        <w:t>`</w:t>
      </w:r>
      <w:proofErr w:type="gramStart"/>
      <w:r w:rsidRPr="003C129B">
        <w:rPr>
          <w:sz w:val="24"/>
          <w:szCs w:val="24"/>
        </w:rPr>
        <w:t>format(</w:t>
      </w:r>
      <w:proofErr w:type="gramEnd"/>
      <w:r w:rsidRPr="003C129B">
        <w:rPr>
          <w:sz w:val="24"/>
          <w:szCs w:val="24"/>
        </w:rPr>
        <w:t>)</w:t>
      </w:r>
      <w:r w:rsidR="00E573FB" w:rsidRPr="003C129B">
        <w:rPr>
          <w:sz w:val="24"/>
          <w:szCs w:val="24"/>
        </w:rPr>
        <w:t>`</w:t>
      </w:r>
      <w:r w:rsidRPr="003C129B">
        <w:rPr>
          <w:sz w:val="24"/>
          <w:szCs w:val="24"/>
        </w:rPr>
        <w:t xml:space="preserve"> will do the trick, and there’s also the old-school </w:t>
      </w:r>
      <w:r w:rsidR="00E573FB" w:rsidRPr="003C129B">
        <w:rPr>
          <w:sz w:val="24"/>
          <w:szCs w:val="24"/>
        </w:rPr>
        <w:t>`</w:t>
      </w:r>
      <w:r w:rsidRPr="003C129B">
        <w:rPr>
          <w:sz w:val="24"/>
          <w:szCs w:val="24"/>
        </w:rPr>
        <w:t>%</w:t>
      </w:r>
      <w:r w:rsidR="00950424" w:rsidRPr="003C129B">
        <w:rPr>
          <w:sz w:val="24"/>
          <w:szCs w:val="24"/>
        </w:rPr>
        <w:t>`</w:t>
      </w:r>
      <w:r w:rsidRPr="003C129B">
        <w:rPr>
          <w:sz w:val="24"/>
          <w:szCs w:val="24"/>
        </w:rPr>
        <w:t xml:space="preserve"> operator if you’re feeling retro.</w:t>
      </w:r>
    </w:p>
    <w:p w14:paraId="47D705AB" w14:textId="523D734E" w:rsidR="000F32DB" w:rsidRPr="003C129B" w:rsidRDefault="00AE23D3" w:rsidP="00963369">
      <w:pPr>
        <w:pStyle w:val="Heading2"/>
        <w:numPr>
          <w:ilvl w:val="0"/>
          <w:numId w:val="27"/>
        </w:numPr>
        <w:rPr>
          <w:b/>
          <w:bCs/>
          <w:color w:val="auto"/>
          <w:sz w:val="24"/>
          <w:szCs w:val="24"/>
        </w:rPr>
      </w:pPr>
      <w:r w:rsidRPr="003C129B">
        <w:rPr>
          <w:b/>
          <w:bCs/>
          <w:color w:val="auto"/>
          <w:sz w:val="24"/>
          <w:szCs w:val="24"/>
        </w:rPr>
        <w:t xml:space="preserve">Using </w:t>
      </w:r>
      <w:r w:rsidR="00963369" w:rsidRPr="003C129B">
        <w:rPr>
          <w:b/>
          <w:bCs/>
          <w:color w:val="auto"/>
          <w:sz w:val="24"/>
          <w:szCs w:val="24"/>
        </w:rPr>
        <w:t xml:space="preserve">the </w:t>
      </w:r>
      <w:r w:rsidR="00A86918" w:rsidRPr="003C129B">
        <w:rPr>
          <w:b/>
          <w:bCs/>
          <w:color w:val="auto"/>
          <w:sz w:val="24"/>
          <w:szCs w:val="24"/>
        </w:rPr>
        <w:t>`+` Operator</w:t>
      </w:r>
    </w:p>
    <w:p w14:paraId="37482F2D" w14:textId="0607E4C3" w:rsidR="007A293C" w:rsidRPr="003C129B" w:rsidRDefault="00D84111" w:rsidP="00252364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>The `+` operator is the most straightforward way to concatenate strings in Python. It directly appends one string to another.</w:t>
      </w:r>
    </w:p>
    <w:p w14:paraId="74154A52" w14:textId="103AD157" w:rsidR="00D01466" w:rsidRPr="003C129B" w:rsidRDefault="00D01466" w:rsidP="00252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Syntax: </w:t>
      </w:r>
      <w:r w:rsidRPr="003C129B">
        <w:rPr>
          <w:rFonts w:ascii="Courier New" w:hAnsi="Courier New" w:cs="Courier New"/>
          <w:sz w:val="24"/>
          <w:szCs w:val="24"/>
        </w:rPr>
        <w:t>string1 + string2 + …</w:t>
      </w:r>
    </w:p>
    <w:p w14:paraId="045E4801" w14:textId="1B6085AA" w:rsidR="003467D6" w:rsidRPr="003C129B" w:rsidRDefault="002F693B" w:rsidP="001878ED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Example: </w:t>
      </w:r>
    </w:p>
    <w:p w14:paraId="52B9D091" w14:textId="77777777" w:rsidR="001878ED" w:rsidRPr="003C129B" w:rsidRDefault="001878ED" w:rsidP="001878ED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str1 =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"Data"</w:t>
      </w:r>
    </w:p>
    <w:p w14:paraId="3D832351" w14:textId="77777777" w:rsidR="001878ED" w:rsidRPr="003C129B" w:rsidRDefault="001878ED" w:rsidP="001878ED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str2 =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"Science"</w:t>
      </w:r>
    </w:p>
    <w:p w14:paraId="6AEEAFB1" w14:textId="77777777" w:rsidR="001878ED" w:rsidRPr="003C129B" w:rsidRDefault="001878ED" w:rsidP="001878ED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str3 =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"with"</w:t>
      </w:r>
    </w:p>
    <w:p w14:paraId="61D70E43" w14:textId="77777777" w:rsidR="001878ED" w:rsidRPr="003C129B" w:rsidRDefault="001878ED" w:rsidP="001878ED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str4 =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"Vanshita"</w:t>
      </w:r>
    </w:p>
    <w:p w14:paraId="124B0F03" w14:textId="110A1FB9" w:rsidR="001878ED" w:rsidRPr="003C129B" w:rsidRDefault="001878ED" w:rsidP="001878ED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gramStart"/>
      <w:r w:rsidRPr="003C129B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str1 + str2 + str3 + str4)</w:t>
      </w:r>
    </w:p>
    <w:p w14:paraId="68AAFC6B" w14:textId="4778086B" w:rsidR="00583168" w:rsidRPr="003C129B" w:rsidRDefault="002F4386" w:rsidP="00812600">
      <w:pPr>
        <w:jc w:val="both"/>
        <w:rPr>
          <w:sz w:val="24"/>
          <w:szCs w:val="24"/>
        </w:rPr>
      </w:pPr>
      <w:r w:rsidRPr="003C129B">
        <w:rPr>
          <w:sz w:val="24"/>
          <w:szCs w:val="24"/>
        </w:rPr>
        <w:tab/>
      </w:r>
      <w:r w:rsidRPr="003C129B">
        <w:rPr>
          <w:sz w:val="24"/>
          <w:szCs w:val="24"/>
        </w:rPr>
        <w:tab/>
      </w:r>
    </w:p>
    <w:p w14:paraId="4EE83187" w14:textId="2058E7BC" w:rsidR="002F4386" w:rsidRPr="003C129B" w:rsidRDefault="002F4386" w:rsidP="002F4386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Output: </w:t>
      </w:r>
    </w:p>
    <w:p w14:paraId="685BB332" w14:textId="025D4336" w:rsidR="00D12789" w:rsidRPr="008A09DE" w:rsidRDefault="009E07ED" w:rsidP="00846578">
      <w:pPr>
        <w:shd w:val="clear" w:color="auto" w:fill="F2F2F2" w:themeFill="background1" w:themeFillShade="F2"/>
        <w:ind w:left="108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A09DE">
        <w:rPr>
          <w:rFonts w:ascii="Courier New" w:hAnsi="Courier New" w:cs="Courier New"/>
          <w:sz w:val="24"/>
          <w:szCs w:val="24"/>
        </w:rPr>
        <w:t>DataSciencewithVanshita</w:t>
      </w:r>
      <w:proofErr w:type="spellEnd"/>
    </w:p>
    <w:p w14:paraId="7B420C86" w14:textId="02DA3F60" w:rsidR="008B2E3F" w:rsidRPr="003C129B" w:rsidRDefault="00E76E8F" w:rsidP="004B0BE4">
      <w:pPr>
        <w:pStyle w:val="Heading2"/>
        <w:numPr>
          <w:ilvl w:val="0"/>
          <w:numId w:val="27"/>
        </w:numPr>
        <w:rPr>
          <w:b/>
          <w:bCs/>
          <w:color w:val="auto"/>
          <w:sz w:val="24"/>
          <w:szCs w:val="24"/>
        </w:rPr>
      </w:pPr>
      <w:r w:rsidRPr="003C129B">
        <w:rPr>
          <w:b/>
          <w:bCs/>
          <w:color w:val="auto"/>
          <w:sz w:val="24"/>
          <w:szCs w:val="24"/>
        </w:rPr>
        <w:t xml:space="preserve">Using </w:t>
      </w:r>
      <w:r w:rsidR="004B0BE4" w:rsidRPr="003C129B">
        <w:rPr>
          <w:b/>
          <w:bCs/>
          <w:color w:val="auto"/>
          <w:sz w:val="24"/>
          <w:szCs w:val="24"/>
        </w:rPr>
        <w:t>`</w:t>
      </w:r>
      <w:proofErr w:type="gramStart"/>
      <w:r w:rsidR="004B0BE4" w:rsidRPr="003C129B">
        <w:rPr>
          <w:b/>
          <w:bCs/>
          <w:color w:val="auto"/>
          <w:sz w:val="24"/>
          <w:szCs w:val="24"/>
        </w:rPr>
        <w:t>join(</w:t>
      </w:r>
      <w:proofErr w:type="gramEnd"/>
      <w:r w:rsidR="004B0BE4" w:rsidRPr="003C129B">
        <w:rPr>
          <w:b/>
          <w:bCs/>
          <w:color w:val="auto"/>
          <w:sz w:val="24"/>
          <w:szCs w:val="24"/>
        </w:rPr>
        <w:t>)`</w:t>
      </w:r>
    </w:p>
    <w:p w14:paraId="3D7CDD4D" w14:textId="712CA3D2" w:rsidR="00911664" w:rsidRPr="003C129B" w:rsidRDefault="00911664" w:rsidP="00466925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The </w:t>
      </w:r>
      <w:proofErr w:type="gramStart"/>
      <w:r w:rsidRPr="003C129B">
        <w:rPr>
          <w:sz w:val="24"/>
          <w:szCs w:val="24"/>
        </w:rPr>
        <w:t>join(</w:t>
      </w:r>
      <w:proofErr w:type="gramEnd"/>
      <w:r w:rsidRPr="003C129B">
        <w:rPr>
          <w:sz w:val="24"/>
          <w:szCs w:val="24"/>
        </w:rPr>
        <w:t>) method concatenates a list of strings with a specified separator.</w:t>
      </w:r>
      <w:r w:rsidR="007E3A0F" w:rsidRPr="003C129B">
        <w:rPr>
          <w:sz w:val="24"/>
          <w:szCs w:val="24"/>
        </w:rPr>
        <w:t xml:space="preserve"> It allows </w:t>
      </w:r>
      <w:r w:rsidR="00B23227" w:rsidRPr="003C129B">
        <w:rPr>
          <w:sz w:val="24"/>
          <w:szCs w:val="24"/>
        </w:rPr>
        <w:t xml:space="preserve">specifying a </w:t>
      </w:r>
      <w:r w:rsidR="007E3A0F" w:rsidRPr="003C129B">
        <w:rPr>
          <w:sz w:val="24"/>
          <w:szCs w:val="24"/>
        </w:rPr>
        <w:t xml:space="preserve">separator </w:t>
      </w:r>
      <w:r w:rsidR="00B23227" w:rsidRPr="003C129B">
        <w:rPr>
          <w:sz w:val="24"/>
          <w:szCs w:val="24"/>
        </w:rPr>
        <w:t>(</w:t>
      </w:r>
      <w:proofErr w:type="spellStart"/>
      <w:r w:rsidR="00E00367" w:rsidRPr="003C129B">
        <w:rPr>
          <w:sz w:val="24"/>
          <w:szCs w:val="24"/>
        </w:rPr>
        <w:t>eg.</w:t>
      </w:r>
      <w:proofErr w:type="spellEnd"/>
      <w:r w:rsidR="00E00367" w:rsidRPr="003C129B">
        <w:rPr>
          <w:sz w:val="24"/>
          <w:szCs w:val="24"/>
        </w:rPr>
        <w:t xml:space="preserve"> comma, space</w:t>
      </w:r>
      <w:r w:rsidR="00B23227" w:rsidRPr="003C129B">
        <w:rPr>
          <w:sz w:val="24"/>
          <w:szCs w:val="24"/>
        </w:rPr>
        <w:t>)</w:t>
      </w:r>
      <w:r w:rsidR="00C563EB" w:rsidRPr="003C129B">
        <w:rPr>
          <w:sz w:val="24"/>
          <w:szCs w:val="24"/>
        </w:rPr>
        <w:t xml:space="preserve"> and requires string to be in</w:t>
      </w:r>
      <w:r w:rsidR="00F33734" w:rsidRPr="003C129B">
        <w:rPr>
          <w:sz w:val="24"/>
          <w:szCs w:val="24"/>
        </w:rPr>
        <w:t xml:space="preserve"> an</w:t>
      </w:r>
      <w:r w:rsidR="00C563EB" w:rsidRPr="003C129B">
        <w:rPr>
          <w:sz w:val="24"/>
          <w:szCs w:val="24"/>
        </w:rPr>
        <w:t xml:space="preserve"> </w:t>
      </w:r>
      <w:proofErr w:type="spellStart"/>
      <w:r w:rsidR="00C563EB" w:rsidRPr="003C129B">
        <w:rPr>
          <w:sz w:val="24"/>
          <w:szCs w:val="24"/>
        </w:rPr>
        <w:t>iterable</w:t>
      </w:r>
      <w:proofErr w:type="spellEnd"/>
      <w:r w:rsidR="00F33734" w:rsidRPr="003C129B">
        <w:rPr>
          <w:sz w:val="24"/>
          <w:szCs w:val="24"/>
        </w:rPr>
        <w:t xml:space="preserve"> (</w:t>
      </w:r>
      <w:proofErr w:type="spellStart"/>
      <w:r w:rsidR="00F33734" w:rsidRPr="003C129B">
        <w:rPr>
          <w:sz w:val="24"/>
          <w:szCs w:val="24"/>
        </w:rPr>
        <w:t>eg.</w:t>
      </w:r>
      <w:proofErr w:type="spellEnd"/>
      <w:r w:rsidR="00F33734" w:rsidRPr="003C129B">
        <w:rPr>
          <w:sz w:val="24"/>
          <w:szCs w:val="24"/>
        </w:rPr>
        <w:t xml:space="preserve"> list, tuple)</w:t>
      </w:r>
      <w:r w:rsidR="00466925" w:rsidRPr="003C129B">
        <w:rPr>
          <w:sz w:val="24"/>
          <w:szCs w:val="24"/>
        </w:rPr>
        <w:t>.</w:t>
      </w:r>
    </w:p>
    <w:p w14:paraId="765A39AE" w14:textId="59A2BB96" w:rsidR="00F8443E" w:rsidRPr="003C129B" w:rsidRDefault="00F8443E" w:rsidP="00F8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Syntax: </w:t>
      </w:r>
      <w:proofErr w:type="spellStart"/>
      <w:proofErr w:type="gramStart"/>
      <w:r w:rsidR="00F14BD4" w:rsidRPr="003C129B">
        <w:rPr>
          <w:rFonts w:ascii="Courier New" w:hAnsi="Courier New" w:cs="Courier New"/>
          <w:sz w:val="24"/>
          <w:szCs w:val="24"/>
        </w:rPr>
        <w:t>separator.join</w:t>
      </w:r>
      <w:proofErr w:type="spellEnd"/>
      <w:proofErr w:type="gramEnd"/>
      <w:r w:rsidR="00F14BD4" w:rsidRPr="003C129B">
        <w:rPr>
          <w:rFonts w:ascii="Courier New" w:hAnsi="Courier New" w:cs="Courier New"/>
          <w:sz w:val="24"/>
          <w:szCs w:val="24"/>
        </w:rPr>
        <w:t>(</w:t>
      </w:r>
      <w:proofErr w:type="spellStart"/>
      <w:r w:rsidR="00F14BD4" w:rsidRPr="003C129B">
        <w:rPr>
          <w:rFonts w:ascii="Courier New" w:hAnsi="Courier New" w:cs="Courier New"/>
          <w:sz w:val="24"/>
          <w:szCs w:val="24"/>
        </w:rPr>
        <w:t>iterable</w:t>
      </w:r>
      <w:proofErr w:type="spellEnd"/>
      <w:r w:rsidR="00F14BD4" w:rsidRPr="003C129B">
        <w:rPr>
          <w:rFonts w:ascii="Courier New" w:hAnsi="Courier New" w:cs="Courier New"/>
          <w:sz w:val="24"/>
          <w:szCs w:val="24"/>
        </w:rPr>
        <w:t>)</w:t>
      </w:r>
    </w:p>
    <w:p w14:paraId="6B0A4C3C" w14:textId="77777777" w:rsidR="006F12B1" w:rsidRPr="003C129B" w:rsidRDefault="006F12B1" w:rsidP="006F12B1">
      <w:pPr>
        <w:ind w:left="1080"/>
        <w:jc w:val="both"/>
        <w:rPr>
          <w:sz w:val="24"/>
          <w:szCs w:val="24"/>
        </w:rPr>
      </w:pPr>
    </w:p>
    <w:p w14:paraId="555849C7" w14:textId="77777777" w:rsidR="004C5BC9" w:rsidRPr="003C129B" w:rsidRDefault="004C5BC9" w:rsidP="006F12B1">
      <w:pPr>
        <w:ind w:left="1080"/>
        <w:jc w:val="both"/>
        <w:rPr>
          <w:sz w:val="24"/>
          <w:szCs w:val="24"/>
        </w:rPr>
      </w:pPr>
    </w:p>
    <w:p w14:paraId="2B767B1C" w14:textId="3D792196" w:rsidR="006F12B1" w:rsidRPr="003C129B" w:rsidRDefault="006F12B1" w:rsidP="006F12B1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Example: </w:t>
      </w:r>
    </w:p>
    <w:p w14:paraId="54A48ACF" w14:textId="77777777" w:rsidR="003D207E" w:rsidRPr="003C129B" w:rsidRDefault="003D207E" w:rsidP="00AB2A05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words = [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proofErr w:type="spellStart"/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Welcome"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"to"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"the</w:t>
      </w:r>
      <w:proofErr w:type="spellEnd"/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"journey"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"of"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"Data"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"Science"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"with"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"Vanshita"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]</w:t>
      </w:r>
    </w:p>
    <w:p w14:paraId="476DF6FF" w14:textId="77777777" w:rsidR="003D207E" w:rsidRPr="003C129B" w:rsidRDefault="003D207E" w:rsidP="00AB2A05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gramStart"/>
      <w:r w:rsidRPr="003C129B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 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.join(words))</w:t>
      </w:r>
    </w:p>
    <w:p w14:paraId="09272312" w14:textId="77777777" w:rsidR="006F12B1" w:rsidRPr="003C129B" w:rsidRDefault="006F12B1" w:rsidP="00F65684">
      <w:pPr>
        <w:jc w:val="both"/>
        <w:rPr>
          <w:sz w:val="24"/>
          <w:szCs w:val="24"/>
        </w:rPr>
      </w:pPr>
    </w:p>
    <w:p w14:paraId="7143FE98" w14:textId="77777777" w:rsidR="006F12B1" w:rsidRPr="003C129B" w:rsidRDefault="006F12B1" w:rsidP="006F12B1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Output: </w:t>
      </w:r>
    </w:p>
    <w:p w14:paraId="63C90F3A" w14:textId="0032B746" w:rsidR="00ED2F5B" w:rsidRPr="003C129B" w:rsidRDefault="00854263" w:rsidP="00F50219">
      <w:pPr>
        <w:shd w:val="clear" w:color="auto" w:fill="F2F2F2" w:themeFill="background1" w:themeFillShade="F2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3C129B">
        <w:rPr>
          <w:rFonts w:ascii="Courier New" w:hAnsi="Courier New" w:cs="Courier New"/>
          <w:sz w:val="24"/>
          <w:szCs w:val="24"/>
        </w:rPr>
        <w:t>Welcome to the journey of Data Science with Vanshita</w:t>
      </w:r>
    </w:p>
    <w:p w14:paraId="066C2C2A" w14:textId="4E55F567" w:rsidR="00790ECE" w:rsidRPr="003C129B" w:rsidRDefault="00E66093" w:rsidP="00E66093">
      <w:pPr>
        <w:pStyle w:val="Heading2"/>
        <w:numPr>
          <w:ilvl w:val="0"/>
          <w:numId w:val="27"/>
        </w:numPr>
        <w:rPr>
          <w:b/>
          <w:bCs/>
          <w:color w:val="auto"/>
          <w:sz w:val="24"/>
          <w:szCs w:val="24"/>
        </w:rPr>
      </w:pPr>
      <w:r w:rsidRPr="003C129B">
        <w:rPr>
          <w:b/>
          <w:bCs/>
          <w:color w:val="auto"/>
          <w:sz w:val="24"/>
          <w:szCs w:val="24"/>
        </w:rPr>
        <w:t>Using `f-strings`</w:t>
      </w:r>
    </w:p>
    <w:p w14:paraId="0E1C8C5C" w14:textId="3614E580" w:rsidR="00E66093" w:rsidRPr="003C129B" w:rsidRDefault="00944FB8" w:rsidP="000903BD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`f-strings` provide a way to embed expressions inside string literals, using </w:t>
      </w:r>
      <w:proofErr w:type="gramStart"/>
      <w:r w:rsidR="009D174F">
        <w:rPr>
          <w:sz w:val="24"/>
          <w:szCs w:val="24"/>
        </w:rPr>
        <w:t>`</w:t>
      </w:r>
      <w:r w:rsidRPr="003C129B">
        <w:rPr>
          <w:sz w:val="24"/>
          <w:szCs w:val="24"/>
        </w:rPr>
        <w:t>{</w:t>
      </w:r>
      <w:proofErr w:type="gramEnd"/>
      <w:r w:rsidRPr="003C129B">
        <w:rPr>
          <w:sz w:val="24"/>
          <w:szCs w:val="24"/>
        </w:rPr>
        <w:t>}</w:t>
      </w:r>
      <w:r w:rsidR="009D174F">
        <w:rPr>
          <w:sz w:val="24"/>
          <w:szCs w:val="24"/>
        </w:rPr>
        <w:t>`</w:t>
      </w:r>
      <w:r w:rsidRPr="003C129B">
        <w:rPr>
          <w:sz w:val="24"/>
          <w:szCs w:val="24"/>
        </w:rPr>
        <w:t xml:space="preserve">. </w:t>
      </w:r>
      <w:r w:rsidR="00F2562E" w:rsidRPr="003C129B">
        <w:rPr>
          <w:sz w:val="24"/>
          <w:szCs w:val="24"/>
        </w:rPr>
        <w:t>They are highly readable and concise</w:t>
      </w:r>
      <w:r w:rsidR="00934B46" w:rsidRPr="003C129B">
        <w:rPr>
          <w:sz w:val="24"/>
          <w:szCs w:val="24"/>
        </w:rPr>
        <w:t xml:space="preserve"> </w:t>
      </w:r>
      <w:r w:rsidR="000903BD" w:rsidRPr="003C129B">
        <w:rPr>
          <w:sz w:val="24"/>
          <w:szCs w:val="24"/>
        </w:rPr>
        <w:t>with</w:t>
      </w:r>
      <w:r w:rsidR="00934B46" w:rsidRPr="003C129B">
        <w:rPr>
          <w:sz w:val="24"/>
          <w:szCs w:val="24"/>
        </w:rPr>
        <w:t xml:space="preserve"> supporting expressions</w:t>
      </w:r>
      <w:r w:rsidR="000903BD" w:rsidRPr="003C129B">
        <w:rPr>
          <w:sz w:val="24"/>
          <w:szCs w:val="24"/>
        </w:rPr>
        <w:t xml:space="preserve"> and complex formatting. It requires Python 3.6 or later.</w:t>
      </w:r>
    </w:p>
    <w:p w14:paraId="5744D07C" w14:textId="655E579E" w:rsidR="000903BD" w:rsidRPr="003C129B" w:rsidRDefault="000903BD" w:rsidP="007D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>Syntax:</w:t>
      </w:r>
      <w:r w:rsidRPr="003C12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56206" w:rsidRPr="003C129B">
        <w:rPr>
          <w:rFonts w:ascii="Courier New" w:hAnsi="Courier New" w:cs="Courier New"/>
          <w:sz w:val="24"/>
          <w:szCs w:val="24"/>
        </w:rPr>
        <w:t>f"</w:t>
      </w:r>
      <w:r w:rsidR="00F52057" w:rsidRPr="003C129B">
        <w:rPr>
          <w:rFonts w:ascii="Courier New" w:hAnsi="Courier New" w:cs="Courier New"/>
          <w:sz w:val="24"/>
          <w:szCs w:val="24"/>
        </w:rPr>
        <w:t>some</w:t>
      </w:r>
      <w:proofErr w:type="spellEnd"/>
      <w:r w:rsidR="00F52057" w:rsidRPr="003C129B">
        <w:rPr>
          <w:rFonts w:ascii="Courier New" w:hAnsi="Courier New" w:cs="Courier New"/>
          <w:sz w:val="24"/>
          <w:szCs w:val="24"/>
        </w:rPr>
        <w:t xml:space="preserve"> {expression1</w:t>
      </w:r>
      <w:proofErr w:type="gramStart"/>
      <w:r w:rsidR="00F52057" w:rsidRPr="003C129B">
        <w:rPr>
          <w:rFonts w:ascii="Courier New" w:hAnsi="Courier New" w:cs="Courier New"/>
          <w:sz w:val="24"/>
          <w:szCs w:val="24"/>
        </w:rPr>
        <w:t>}  text</w:t>
      </w:r>
      <w:proofErr w:type="gramEnd"/>
      <w:r w:rsidR="007D54DD" w:rsidRPr="003C129B">
        <w:rPr>
          <w:rFonts w:ascii="Courier New" w:hAnsi="Courier New" w:cs="Courier New"/>
          <w:sz w:val="24"/>
          <w:szCs w:val="24"/>
        </w:rPr>
        <w:t xml:space="preserve"> </w:t>
      </w:r>
      <w:r w:rsidR="00156206" w:rsidRPr="003C129B">
        <w:rPr>
          <w:rFonts w:ascii="Courier New" w:hAnsi="Courier New" w:cs="Courier New"/>
          <w:sz w:val="24"/>
          <w:szCs w:val="24"/>
        </w:rPr>
        <w:t>{</w:t>
      </w:r>
      <w:r w:rsidR="00F52057" w:rsidRPr="003C129B">
        <w:rPr>
          <w:rFonts w:ascii="Courier New" w:hAnsi="Courier New" w:cs="Courier New"/>
          <w:sz w:val="24"/>
          <w:szCs w:val="24"/>
        </w:rPr>
        <w:t>expression</w:t>
      </w:r>
      <w:r w:rsidR="00156206" w:rsidRPr="003C129B">
        <w:rPr>
          <w:rFonts w:ascii="Courier New" w:hAnsi="Courier New" w:cs="Courier New"/>
          <w:sz w:val="24"/>
          <w:szCs w:val="24"/>
        </w:rPr>
        <w:t>2}"</w:t>
      </w:r>
    </w:p>
    <w:p w14:paraId="72488320" w14:textId="77777777" w:rsidR="00CA5C04" w:rsidRPr="003C129B" w:rsidRDefault="00CA5C04" w:rsidP="00CA5C04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>Example:</w:t>
      </w:r>
    </w:p>
    <w:p w14:paraId="6779B44C" w14:textId="77777777" w:rsidR="000637B5" w:rsidRPr="003C129B" w:rsidRDefault="000637B5" w:rsidP="00F50219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AF00DB"/>
          <w:sz w:val="24"/>
          <w:szCs w:val="24"/>
          <w:lang w:val="en-IN" w:eastAsia="en-IN"/>
        </w:rPr>
        <w:t>from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datetime </w:t>
      </w:r>
      <w:r w:rsidRPr="003C129B">
        <w:rPr>
          <w:rFonts w:ascii="Courier New" w:eastAsia="Times New Roman" w:hAnsi="Courier New" w:cs="Courier New"/>
          <w:color w:val="AF00DB"/>
          <w:sz w:val="24"/>
          <w:szCs w:val="24"/>
          <w:lang w:val="en-IN" w:eastAsia="en-IN"/>
        </w:rPr>
        <w:t>import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date</w:t>
      </w:r>
    </w:p>
    <w:p w14:paraId="4306C5F0" w14:textId="77777777" w:rsidR="000637B5" w:rsidRPr="003C129B" w:rsidRDefault="000637B5" w:rsidP="00F50219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spellStart"/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date_today</w:t>
      </w:r>
      <w:proofErr w:type="spellEnd"/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date.today</w:t>
      </w:r>
      <w:proofErr w:type="spellEnd"/>
      <w:proofErr w:type="gramEnd"/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()</w:t>
      </w:r>
    </w:p>
    <w:p w14:paraId="75E46B77" w14:textId="77777777" w:rsidR="000637B5" w:rsidRPr="003C129B" w:rsidRDefault="000637B5" w:rsidP="00F50219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gramStart"/>
      <w:r w:rsidRPr="003C129B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3C129B">
        <w:rPr>
          <w:rFonts w:ascii="Courier New" w:eastAsia="Times New Roman" w:hAnsi="Courier New" w:cs="Courier New"/>
          <w:color w:val="0000FF"/>
          <w:sz w:val="24"/>
          <w:szCs w:val="24"/>
          <w:lang w:val="en-IN" w:eastAsia="en-IN"/>
        </w:rPr>
        <w:t>f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"The</w:t>
      </w:r>
      <w:proofErr w:type="spellEnd"/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 xml:space="preserve"> date is 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{</w:t>
      </w:r>
      <w:proofErr w:type="spellStart"/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date_today</w:t>
      </w:r>
      <w:proofErr w:type="spellEnd"/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}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5FD53840" w14:textId="77777777" w:rsidR="000637B5" w:rsidRPr="003C129B" w:rsidRDefault="000637B5" w:rsidP="00CA5C04">
      <w:pPr>
        <w:ind w:left="1080"/>
        <w:jc w:val="both"/>
        <w:rPr>
          <w:sz w:val="24"/>
          <w:szCs w:val="24"/>
        </w:rPr>
      </w:pPr>
    </w:p>
    <w:p w14:paraId="62DB4B00" w14:textId="00D3FE73" w:rsidR="00CA5C04" w:rsidRPr="003C129B" w:rsidRDefault="00CA5C04" w:rsidP="00CA5C04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Output: </w:t>
      </w:r>
    </w:p>
    <w:p w14:paraId="380BF100" w14:textId="3341FC84" w:rsidR="000637B5" w:rsidRPr="003C129B" w:rsidRDefault="002E1CFD" w:rsidP="005532F2">
      <w:pPr>
        <w:shd w:val="clear" w:color="auto" w:fill="F2F2F2" w:themeFill="background1" w:themeFillShade="F2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3C129B">
        <w:rPr>
          <w:rFonts w:ascii="Courier New" w:hAnsi="Courier New" w:cs="Courier New"/>
          <w:sz w:val="24"/>
          <w:szCs w:val="24"/>
        </w:rPr>
        <w:t>The date is 2024-06-27</w:t>
      </w:r>
    </w:p>
    <w:p w14:paraId="4BBDB985" w14:textId="532B7DF5" w:rsidR="00CA5C04" w:rsidRPr="003C129B" w:rsidRDefault="000C6DDC" w:rsidP="00B1649E">
      <w:pPr>
        <w:pStyle w:val="Heading2"/>
        <w:numPr>
          <w:ilvl w:val="0"/>
          <w:numId w:val="27"/>
        </w:numPr>
        <w:spacing w:before="120"/>
        <w:rPr>
          <w:b/>
          <w:bCs/>
          <w:color w:val="auto"/>
          <w:sz w:val="24"/>
          <w:szCs w:val="24"/>
        </w:rPr>
      </w:pPr>
      <w:r w:rsidRPr="003C129B">
        <w:rPr>
          <w:b/>
          <w:bCs/>
          <w:color w:val="auto"/>
          <w:sz w:val="24"/>
          <w:szCs w:val="24"/>
        </w:rPr>
        <w:t>Using `</w:t>
      </w:r>
      <w:proofErr w:type="gramStart"/>
      <w:r w:rsidRPr="003C129B">
        <w:rPr>
          <w:b/>
          <w:bCs/>
          <w:color w:val="auto"/>
          <w:sz w:val="24"/>
          <w:szCs w:val="24"/>
        </w:rPr>
        <w:t>format(</w:t>
      </w:r>
      <w:proofErr w:type="gramEnd"/>
      <w:r w:rsidRPr="003C129B">
        <w:rPr>
          <w:b/>
          <w:bCs/>
          <w:color w:val="auto"/>
          <w:sz w:val="24"/>
          <w:szCs w:val="24"/>
        </w:rPr>
        <w:t>)`</w:t>
      </w:r>
    </w:p>
    <w:p w14:paraId="04BA3119" w14:textId="6FF2AFE9" w:rsidR="00B1649E" w:rsidRPr="003C129B" w:rsidRDefault="00980D35" w:rsidP="00671437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The </w:t>
      </w:r>
      <w:r w:rsidR="00671437" w:rsidRPr="003C129B">
        <w:rPr>
          <w:sz w:val="24"/>
          <w:szCs w:val="24"/>
        </w:rPr>
        <w:t>`</w:t>
      </w:r>
      <w:proofErr w:type="gramStart"/>
      <w:r w:rsidRPr="003C129B">
        <w:rPr>
          <w:sz w:val="24"/>
          <w:szCs w:val="24"/>
        </w:rPr>
        <w:t>format(</w:t>
      </w:r>
      <w:proofErr w:type="gramEnd"/>
      <w:r w:rsidRPr="003C129B">
        <w:rPr>
          <w:sz w:val="24"/>
          <w:szCs w:val="24"/>
        </w:rPr>
        <w:t>)</w:t>
      </w:r>
      <w:r w:rsidR="00671437" w:rsidRPr="003C129B">
        <w:rPr>
          <w:sz w:val="24"/>
          <w:szCs w:val="24"/>
        </w:rPr>
        <w:t>`</w:t>
      </w:r>
      <w:r w:rsidRPr="003C129B">
        <w:rPr>
          <w:sz w:val="24"/>
          <w:szCs w:val="24"/>
        </w:rPr>
        <w:t xml:space="preserve"> method formats the specified values and inserts them inside the string's placeholders </w:t>
      </w:r>
      <w:r w:rsidR="005532F2">
        <w:rPr>
          <w:sz w:val="24"/>
          <w:szCs w:val="24"/>
        </w:rPr>
        <w:t>`</w:t>
      </w:r>
      <w:r w:rsidRPr="003C129B">
        <w:rPr>
          <w:sz w:val="24"/>
          <w:szCs w:val="24"/>
        </w:rPr>
        <w:t>{}</w:t>
      </w:r>
      <w:r w:rsidR="005532F2">
        <w:rPr>
          <w:sz w:val="24"/>
          <w:szCs w:val="24"/>
        </w:rPr>
        <w:t>`</w:t>
      </w:r>
      <w:r w:rsidRPr="003C129B">
        <w:rPr>
          <w:sz w:val="24"/>
          <w:szCs w:val="24"/>
        </w:rPr>
        <w:t>.</w:t>
      </w:r>
      <w:r w:rsidR="00EA3566" w:rsidRPr="003C129B">
        <w:rPr>
          <w:sz w:val="24"/>
          <w:szCs w:val="24"/>
        </w:rPr>
        <w:t xml:space="preserve"> </w:t>
      </w:r>
      <w:r w:rsidR="00671437" w:rsidRPr="003C129B">
        <w:rPr>
          <w:sz w:val="24"/>
          <w:szCs w:val="24"/>
        </w:rPr>
        <w:t xml:space="preserve">It </w:t>
      </w:r>
      <w:r w:rsidR="0082633F" w:rsidRPr="003C129B">
        <w:rPr>
          <w:sz w:val="24"/>
          <w:szCs w:val="24"/>
        </w:rPr>
        <w:t>offers a more versatile and readable way to concatenate strings.</w:t>
      </w:r>
    </w:p>
    <w:p w14:paraId="28D0C294" w14:textId="7A70FD96" w:rsidR="000C6DDC" w:rsidRPr="003C129B" w:rsidRDefault="00F473CD" w:rsidP="00F6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Syntax: </w:t>
      </w:r>
      <w:r w:rsidRPr="003C129B">
        <w:rPr>
          <w:rFonts w:ascii="Courier New" w:hAnsi="Courier New" w:cs="Courier New"/>
          <w:sz w:val="24"/>
          <w:szCs w:val="24"/>
        </w:rPr>
        <w:t>"{} {}</w:t>
      </w:r>
      <w:proofErr w:type="gramStart"/>
      <w:r w:rsidRPr="003C129B">
        <w:rPr>
          <w:rFonts w:ascii="Courier New" w:hAnsi="Courier New" w:cs="Courier New"/>
          <w:sz w:val="24"/>
          <w:szCs w:val="24"/>
        </w:rPr>
        <w:t>".format</w:t>
      </w:r>
      <w:proofErr w:type="gramEnd"/>
      <w:r w:rsidRPr="003C129B">
        <w:rPr>
          <w:rFonts w:ascii="Courier New" w:hAnsi="Courier New" w:cs="Courier New"/>
          <w:sz w:val="24"/>
          <w:szCs w:val="24"/>
        </w:rPr>
        <w:t>(string1, string2)</w:t>
      </w:r>
    </w:p>
    <w:p w14:paraId="52D975F0" w14:textId="77777777" w:rsidR="00F67801" w:rsidRPr="003C129B" w:rsidRDefault="00F67801" w:rsidP="00F67801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>Example:</w:t>
      </w:r>
    </w:p>
    <w:p w14:paraId="77814402" w14:textId="77777777" w:rsidR="00E700B1" w:rsidRPr="003C129B" w:rsidRDefault="00E700B1" w:rsidP="00F50219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spellStart"/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msg</w:t>
      </w:r>
      <w:proofErr w:type="spellEnd"/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=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"'Welcome to the Data Science journey of Vanshita Arya'"</w:t>
      </w:r>
    </w:p>
    <w:p w14:paraId="351AEC53" w14:textId="77777777" w:rsidR="00E700B1" w:rsidRPr="003C129B" w:rsidRDefault="00E700B1" w:rsidP="00F50219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gramStart"/>
      <w:r w:rsidRPr="003C129B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"The message is {}."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.</w:t>
      </w:r>
      <w:r w:rsidRPr="003C129B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format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spellStart"/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msg</w:t>
      </w:r>
      <w:proofErr w:type="spellEnd"/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))</w:t>
      </w:r>
    </w:p>
    <w:p w14:paraId="4B7CCFE9" w14:textId="77777777" w:rsidR="00090ABC" w:rsidRPr="003C129B" w:rsidRDefault="00090ABC" w:rsidP="00F67801">
      <w:pPr>
        <w:ind w:left="1080"/>
        <w:jc w:val="both"/>
        <w:rPr>
          <w:sz w:val="24"/>
          <w:szCs w:val="24"/>
        </w:rPr>
      </w:pPr>
    </w:p>
    <w:p w14:paraId="0576A057" w14:textId="11783458" w:rsidR="00F67801" w:rsidRPr="003C129B" w:rsidRDefault="00F67801" w:rsidP="00F67801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lastRenderedPageBreak/>
        <w:t xml:space="preserve">Output: </w:t>
      </w:r>
    </w:p>
    <w:p w14:paraId="5C4CA8D0" w14:textId="377AEF30" w:rsidR="00E57196" w:rsidRPr="003C129B" w:rsidRDefault="00E57196" w:rsidP="00F50219">
      <w:pPr>
        <w:shd w:val="clear" w:color="auto" w:fill="F2F2F2" w:themeFill="background1" w:themeFillShade="F2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3C129B">
        <w:rPr>
          <w:rFonts w:ascii="Courier New" w:hAnsi="Courier New" w:cs="Courier New"/>
          <w:sz w:val="24"/>
          <w:szCs w:val="24"/>
        </w:rPr>
        <w:t>The message is 'Welcome to the Data Science journey of Vanshita Arya'.</w:t>
      </w:r>
    </w:p>
    <w:p w14:paraId="1BFAFA3C" w14:textId="1F93DBF5" w:rsidR="00373159" w:rsidRPr="003C129B" w:rsidRDefault="00373159" w:rsidP="00373159">
      <w:pPr>
        <w:pStyle w:val="Heading2"/>
        <w:numPr>
          <w:ilvl w:val="0"/>
          <w:numId w:val="27"/>
        </w:numPr>
        <w:rPr>
          <w:b/>
          <w:bCs/>
          <w:color w:val="auto"/>
          <w:sz w:val="24"/>
          <w:szCs w:val="24"/>
        </w:rPr>
      </w:pPr>
      <w:r w:rsidRPr="003C129B">
        <w:rPr>
          <w:b/>
          <w:bCs/>
          <w:color w:val="auto"/>
          <w:sz w:val="24"/>
          <w:szCs w:val="24"/>
        </w:rPr>
        <w:t>Using `%` Operator</w:t>
      </w:r>
    </w:p>
    <w:p w14:paraId="0E2E67FD" w14:textId="21170B1F" w:rsidR="00E57196" w:rsidRPr="003C129B" w:rsidRDefault="00DF3F03" w:rsidP="004E3777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The </w:t>
      </w:r>
      <w:r w:rsidR="004E3777" w:rsidRPr="003C129B">
        <w:rPr>
          <w:sz w:val="24"/>
          <w:szCs w:val="24"/>
        </w:rPr>
        <w:t>`</w:t>
      </w:r>
      <w:r w:rsidRPr="003C129B">
        <w:rPr>
          <w:sz w:val="24"/>
          <w:szCs w:val="24"/>
        </w:rPr>
        <w:t>%</w:t>
      </w:r>
      <w:r w:rsidR="004E3777" w:rsidRPr="003C129B">
        <w:rPr>
          <w:sz w:val="24"/>
          <w:szCs w:val="24"/>
        </w:rPr>
        <w:t>`</w:t>
      </w:r>
      <w:r w:rsidRPr="003C129B">
        <w:rPr>
          <w:sz w:val="24"/>
          <w:szCs w:val="24"/>
        </w:rPr>
        <w:t xml:space="preserve"> operator</w:t>
      </w:r>
      <w:r w:rsidR="009F0206" w:rsidRPr="003C129B">
        <w:rPr>
          <w:sz w:val="24"/>
          <w:szCs w:val="24"/>
        </w:rPr>
        <w:t xml:space="preserve">, also known as string </w:t>
      </w:r>
      <w:proofErr w:type="gramStart"/>
      <w:r w:rsidR="009F0206" w:rsidRPr="003C129B">
        <w:rPr>
          <w:sz w:val="24"/>
          <w:szCs w:val="24"/>
        </w:rPr>
        <w:t>formatting</w:t>
      </w:r>
      <w:proofErr w:type="gramEnd"/>
      <w:r w:rsidRPr="003C129B">
        <w:rPr>
          <w:sz w:val="24"/>
          <w:szCs w:val="24"/>
        </w:rPr>
        <w:t xml:space="preserve"> is used to format strings by specifying placeholders for the variables.</w:t>
      </w:r>
      <w:r w:rsidR="009C2FAD" w:rsidRPr="003C129B">
        <w:rPr>
          <w:sz w:val="24"/>
          <w:szCs w:val="24"/>
        </w:rPr>
        <w:t xml:space="preserve"> It is simple to use </w:t>
      </w:r>
      <w:r w:rsidR="004E3777" w:rsidRPr="003C129B">
        <w:rPr>
          <w:sz w:val="24"/>
          <w:szCs w:val="24"/>
        </w:rPr>
        <w:t xml:space="preserve">and </w:t>
      </w:r>
      <w:r w:rsidR="004F2AB8" w:rsidRPr="003C129B">
        <w:rPr>
          <w:sz w:val="24"/>
          <w:szCs w:val="24"/>
        </w:rPr>
        <w:t>c</w:t>
      </w:r>
      <w:r w:rsidR="002271A2" w:rsidRPr="003C129B">
        <w:rPr>
          <w:sz w:val="24"/>
          <w:szCs w:val="24"/>
        </w:rPr>
        <w:t>an format numbers, dates, and other data types.</w:t>
      </w:r>
    </w:p>
    <w:p w14:paraId="0EA4B9DF" w14:textId="2C907473" w:rsidR="003359D5" w:rsidRPr="003C129B" w:rsidRDefault="003359D5" w:rsidP="00AA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Syntax: </w:t>
      </w:r>
      <w:r w:rsidR="00AA0B00" w:rsidRPr="003C129B">
        <w:rPr>
          <w:rStyle w:val="hljs-string"/>
          <w:rFonts w:ascii="Courier New" w:hAnsi="Courier New" w:cs="Courier New"/>
          <w:sz w:val="24"/>
          <w:szCs w:val="24"/>
        </w:rPr>
        <w:t>"%s %s"</w:t>
      </w:r>
      <w:r w:rsidR="00AA0B00" w:rsidRPr="003C129B">
        <w:rPr>
          <w:rFonts w:ascii="Courier New" w:hAnsi="Courier New" w:cs="Courier New"/>
          <w:sz w:val="24"/>
          <w:szCs w:val="24"/>
        </w:rPr>
        <w:t xml:space="preserve"> % (string1, string2)</w:t>
      </w:r>
    </w:p>
    <w:p w14:paraId="18024512" w14:textId="5DADB6B1" w:rsidR="00164626" w:rsidRPr="003C129B" w:rsidRDefault="00164626" w:rsidP="00725AF0">
      <w:pPr>
        <w:ind w:left="360" w:firstLine="72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 Example:</w:t>
      </w:r>
    </w:p>
    <w:p w14:paraId="479E6D48" w14:textId="77777777" w:rsidR="00904B7B" w:rsidRPr="003C129B" w:rsidRDefault="00904B7B" w:rsidP="00F50219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name =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"Vanshita"</w:t>
      </w:r>
    </w:p>
    <w:p w14:paraId="23D34131" w14:textId="77777777" w:rsidR="00904B7B" w:rsidRPr="003C129B" w:rsidRDefault="00904B7B" w:rsidP="00F50219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course = </w:t>
      </w:r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"Data Science"</w:t>
      </w:r>
    </w:p>
    <w:p w14:paraId="518F83E5" w14:textId="495B8249" w:rsidR="00725AF0" w:rsidRPr="003C129B" w:rsidRDefault="00904B7B" w:rsidP="00F50219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gramStart"/>
      <w:r w:rsidRPr="003C129B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3C129B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"%s is learning %s."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% (name, course))</w:t>
      </w:r>
    </w:p>
    <w:p w14:paraId="5770C59F" w14:textId="77777777" w:rsidR="00F50219" w:rsidRPr="003C129B" w:rsidRDefault="00F50219" w:rsidP="00725AF0">
      <w:pPr>
        <w:ind w:left="1080"/>
        <w:jc w:val="both"/>
        <w:rPr>
          <w:sz w:val="24"/>
          <w:szCs w:val="24"/>
        </w:rPr>
      </w:pPr>
    </w:p>
    <w:p w14:paraId="13457E2E" w14:textId="1167D55B" w:rsidR="00725AF0" w:rsidRPr="003C129B" w:rsidRDefault="00725AF0" w:rsidP="00725AF0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 Output: </w:t>
      </w:r>
    </w:p>
    <w:p w14:paraId="2079F000" w14:textId="631D7DC1" w:rsidR="00904B7B" w:rsidRPr="003C129B" w:rsidRDefault="00067980" w:rsidP="00F50219">
      <w:pPr>
        <w:shd w:val="clear" w:color="auto" w:fill="F2F2F2" w:themeFill="background1" w:themeFillShade="F2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3C129B">
        <w:rPr>
          <w:rFonts w:ascii="Courier New" w:hAnsi="Courier New" w:cs="Courier New"/>
          <w:sz w:val="24"/>
          <w:szCs w:val="24"/>
        </w:rPr>
        <w:t>Vanshita is learning Data Science.</w:t>
      </w:r>
    </w:p>
    <w:p w14:paraId="2CCD35A0" w14:textId="2638E8A6" w:rsidR="004C5BC9" w:rsidRPr="003C129B" w:rsidRDefault="00D07333" w:rsidP="00D07333">
      <w:pPr>
        <w:pStyle w:val="Heading1"/>
        <w:numPr>
          <w:ilvl w:val="0"/>
          <w:numId w:val="0"/>
        </w:numPr>
        <w:rPr>
          <w:sz w:val="24"/>
          <w:szCs w:val="24"/>
        </w:rPr>
      </w:pPr>
      <w:r w:rsidRPr="003C129B">
        <w:rPr>
          <w:sz w:val="24"/>
          <w:szCs w:val="24"/>
        </w:rPr>
        <w:pict w14:anchorId="444856DB">
          <v:rect id="_x0000_i1026" style="width:0;height:1.5pt" o:hralign="center" o:hrstd="t" o:hr="t" fillcolor="#a0a0a0" stroked="f"/>
        </w:pict>
      </w:r>
    </w:p>
    <w:p w14:paraId="49C31548" w14:textId="3EBE7CF9" w:rsidR="00725AF0" w:rsidRPr="003C129B" w:rsidRDefault="00D43EA4" w:rsidP="004C5BC9">
      <w:pPr>
        <w:pStyle w:val="Heading1"/>
        <w:numPr>
          <w:ilvl w:val="0"/>
          <w:numId w:val="24"/>
        </w:numPr>
        <w:rPr>
          <w:b/>
          <w:bCs/>
          <w:color w:val="auto"/>
          <w:sz w:val="24"/>
          <w:szCs w:val="24"/>
        </w:rPr>
      </w:pPr>
      <w:r w:rsidRPr="003C129B">
        <w:rPr>
          <w:b/>
          <w:bCs/>
          <w:color w:val="auto"/>
          <w:sz w:val="24"/>
          <w:szCs w:val="24"/>
        </w:rPr>
        <w:t>List Concatenation</w:t>
      </w:r>
    </w:p>
    <w:p w14:paraId="7CBDABF3" w14:textId="36E944FD" w:rsidR="00A83F47" w:rsidRPr="003C129B" w:rsidRDefault="00A75945" w:rsidP="00A75945">
      <w:pPr>
        <w:ind w:left="72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Lists are like </w:t>
      </w:r>
      <w:proofErr w:type="gramStart"/>
      <w:r w:rsidRPr="003C129B">
        <w:rPr>
          <w:sz w:val="24"/>
          <w:szCs w:val="24"/>
        </w:rPr>
        <w:t>arrays, and</w:t>
      </w:r>
      <w:proofErr w:type="gramEnd"/>
      <w:r w:rsidRPr="003C129B">
        <w:rPr>
          <w:sz w:val="24"/>
          <w:szCs w:val="24"/>
        </w:rPr>
        <w:t xml:space="preserve"> merging them can be super handy. You can just slap them together with `+`, or use `</w:t>
      </w:r>
      <w:proofErr w:type="gramStart"/>
      <w:r w:rsidRPr="003C129B">
        <w:rPr>
          <w:sz w:val="24"/>
          <w:szCs w:val="24"/>
        </w:rPr>
        <w:t>extend(</w:t>
      </w:r>
      <w:proofErr w:type="gramEnd"/>
      <w:r w:rsidRPr="003C129B">
        <w:rPr>
          <w:sz w:val="24"/>
          <w:szCs w:val="24"/>
        </w:rPr>
        <w:t>)` if you want to add to an existing list. If you have nested lists, `</w:t>
      </w:r>
      <w:proofErr w:type="gramStart"/>
      <w:r w:rsidRPr="003C129B">
        <w:rPr>
          <w:sz w:val="24"/>
          <w:szCs w:val="24"/>
        </w:rPr>
        <w:t>append(</w:t>
      </w:r>
      <w:proofErr w:type="gramEnd"/>
      <w:r w:rsidRPr="003C129B">
        <w:rPr>
          <w:sz w:val="24"/>
          <w:szCs w:val="24"/>
        </w:rPr>
        <w:t>)` is useful. And for a bit more flexibility, unpacking with`*` lets you merge multiple lists smoothly.</w:t>
      </w:r>
    </w:p>
    <w:p w14:paraId="57AF7D98" w14:textId="4FDF3F36" w:rsidR="00204F77" w:rsidRPr="003C129B" w:rsidRDefault="00521FE7" w:rsidP="00521FE7">
      <w:pPr>
        <w:pStyle w:val="Heading2"/>
        <w:numPr>
          <w:ilvl w:val="0"/>
          <w:numId w:val="31"/>
        </w:numPr>
        <w:rPr>
          <w:b/>
          <w:bCs/>
          <w:color w:val="auto"/>
          <w:sz w:val="24"/>
          <w:szCs w:val="24"/>
        </w:rPr>
      </w:pPr>
      <w:r w:rsidRPr="003C129B">
        <w:rPr>
          <w:b/>
          <w:bCs/>
          <w:color w:val="auto"/>
          <w:sz w:val="24"/>
          <w:szCs w:val="24"/>
        </w:rPr>
        <w:t>Using the `+` operator</w:t>
      </w:r>
    </w:p>
    <w:p w14:paraId="1030E8A1" w14:textId="21BC2311" w:rsidR="00521FE7" w:rsidRPr="003C129B" w:rsidRDefault="0025138C" w:rsidP="00FD5B2B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It </w:t>
      </w:r>
      <w:r w:rsidR="00FD5B2B" w:rsidRPr="003C129B">
        <w:rPr>
          <w:sz w:val="24"/>
          <w:szCs w:val="24"/>
        </w:rPr>
        <w:t xml:space="preserve">is </w:t>
      </w:r>
      <w:r w:rsidRPr="003C129B">
        <w:rPr>
          <w:sz w:val="24"/>
          <w:szCs w:val="24"/>
        </w:rPr>
        <w:t xml:space="preserve">simply used to combine </w:t>
      </w:r>
      <w:r w:rsidR="00F07C72" w:rsidRPr="003C129B">
        <w:rPr>
          <w:sz w:val="24"/>
          <w:szCs w:val="24"/>
        </w:rPr>
        <w:t xml:space="preserve">two </w:t>
      </w:r>
      <w:r w:rsidR="00FD5B2B" w:rsidRPr="003C129B">
        <w:rPr>
          <w:sz w:val="24"/>
          <w:szCs w:val="24"/>
        </w:rPr>
        <w:t>lists</w:t>
      </w:r>
      <w:r w:rsidR="00F07C72" w:rsidRPr="003C129B">
        <w:rPr>
          <w:sz w:val="24"/>
          <w:szCs w:val="24"/>
        </w:rPr>
        <w:t xml:space="preserve"> to create </w:t>
      </w:r>
      <w:r w:rsidR="00FD5B2B" w:rsidRPr="003C129B">
        <w:rPr>
          <w:sz w:val="24"/>
          <w:szCs w:val="24"/>
        </w:rPr>
        <w:t xml:space="preserve">a </w:t>
      </w:r>
      <w:r w:rsidR="00F07C72" w:rsidRPr="003C129B">
        <w:rPr>
          <w:sz w:val="24"/>
          <w:szCs w:val="24"/>
        </w:rPr>
        <w:t xml:space="preserve">new one. </w:t>
      </w:r>
      <w:r w:rsidR="00FD5B2B" w:rsidRPr="003C129B">
        <w:rPr>
          <w:sz w:val="24"/>
          <w:szCs w:val="24"/>
        </w:rPr>
        <w:t>It is not efficient for concatenating many lists due to the creation of new list objects in memory.</w:t>
      </w:r>
    </w:p>
    <w:p w14:paraId="12A78C52" w14:textId="62D1C779" w:rsidR="00FD5B2B" w:rsidRPr="003C129B" w:rsidRDefault="00FD5B2B" w:rsidP="00D45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>Syntax</w:t>
      </w:r>
      <w:r w:rsidR="00B73437" w:rsidRPr="003C129B">
        <w:rPr>
          <w:sz w:val="24"/>
          <w:szCs w:val="24"/>
        </w:rPr>
        <w:t xml:space="preserve">: </w:t>
      </w:r>
      <w:r w:rsidR="00D45C6B" w:rsidRPr="003C129B">
        <w:rPr>
          <w:rFonts w:ascii="Courier New" w:hAnsi="Courier New" w:cs="Courier New"/>
          <w:sz w:val="24"/>
          <w:szCs w:val="24"/>
        </w:rPr>
        <w:t>list1 + list2</w:t>
      </w:r>
    </w:p>
    <w:p w14:paraId="61BC141D" w14:textId="77777777" w:rsidR="006E06B6" w:rsidRDefault="00613EDD" w:rsidP="00521FE7">
      <w:pPr>
        <w:rPr>
          <w:sz w:val="24"/>
          <w:szCs w:val="24"/>
        </w:rPr>
      </w:pPr>
      <w:r w:rsidRPr="003C129B">
        <w:rPr>
          <w:sz w:val="24"/>
          <w:szCs w:val="24"/>
        </w:rPr>
        <w:tab/>
      </w:r>
      <w:r w:rsidR="00E7656A" w:rsidRPr="003C129B">
        <w:rPr>
          <w:sz w:val="24"/>
          <w:szCs w:val="24"/>
        </w:rPr>
        <w:t xml:space="preserve">    </w:t>
      </w:r>
    </w:p>
    <w:p w14:paraId="02FF1DFD" w14:textId="77777777" w:rsidR="006E06B6" w:rsidRDefault="006E06B6" w:rsidP="00521FE7">
      <w:pPr>
        <w:rPr>
          <w:sz w:val="24"/>
          <w:szCs w:val="24"/>
        </w:rPr>
      </w:pPr>
    </w:p>
    <w:p w14:paraId="34612067" w14:textId="075C824B" w:rsidR="001652C4" w:rsidRPr="003C129B" w:rsidRDefault="00E7656A" w:rsidP="00521FE7">
      <w:pPr>
        <w:rPr>
          <w:sz w:val="24"/>
          <w:szCs w:val="24"/>
        </w:rPr>
      </w:pPr>
      <w:r w:rsidRPr="003C129B">
        <w:rPr>
          <w:sz w:val="24"/>
          <w:szCs w:val="24"/>
        </w:rPr>
        <w:t xml:space="preserve">  </w:t>
      </w:r>
    </w:p>
    <w:p w14:paraId="71B9B208" w14:textId="68BCF71E" w:rsidR="00521FE7" w:rsidRPr="003C129B" w:rsidRDefault="00E7656A" w:rsidP="001652C4">
      <w:pPr>
        <w:ind w:left="360" w:firstLine="720"/>
        <w:rPr>
          <w:sz w:val="24"/>
          <w:szCs w:val="24"/>
        </w:rPr>
      </w:pPr>
      <w:r w:rsidRPr="003C129B">
        <w:rPr>
          <w:sz w:val="24"/>
          <w:szCs w:val="24"/>
        </w:rPr>
        <w:lastRenderedPageBreak/>
        <w:t xml:space="preserve"> Example:</w:t>
      </w:r>
    </w:p>
    <w:p w14:paraId="32D6C2A4" w14:textId="0B61BA0A" w:rsidR="00CC374F" w:rsidRPr="003C129B" w:rsidRDefault="00CC374F" w:rsidP="00F50219">
      <w:pPr>
        <w:shd w:val="clear" w:color="auto" w:fill="F7F7F7"/>
        <w:spacing w:line="285" w:lineRule="atLeast"/>
        <w:ind w:left="1080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lst1 = [</w:t>
      </w:r>
      <w:r w:rsidRPr="003C129B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1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2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3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]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>lst2 = [</w:t>
      </w:r>
      <w:r w:rsidRPr="003C129B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4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5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6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]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proofErr w:type="gramStart"/>
      <w:r w:rsidRPr="003C129B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lst1 + lst2)</w:t>
      </w:r>
    </w:p>
    <w:p w14:paraId="1CD5513C" w14:textId="0D24D57B" w:rsidR="00E7656A" w:rsidRPr="003C129B" w:rsidRDefault="001652C4" w:rsidP="00521FE7">
      <w:pPr>
        <w:rPr>
          <w:sz w:val="24"/>
          <w:szCs w:val="24"/>
        </w:rPr>
      </w:pPr>
      <w:r w:rsidRPr="003C129B">
        <w:rPr>
          <w:sz w:val="24"/>
          <w:szCs w:val="24"/>
        </w:rPr>
        <w:tab/>
      </w:r>
    </w:p>
    <w:p w14:paraId="01A63890" w14:textId="77777777" w:rsidR="001652C4" w:rsidRPr="003C129B" w:rsidRDefault="001652C4" w:rsidP="001652C4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Output: </w:t>
      </w:r>
    </w:p>
    <w:p w14:paraId="5DD736F5" w14:textId="5CCF0FEE" w:rsidR="00041DCA" w:rsidRPr="003C129B" w:rsidRDefault="001E7C2C" w:rsidP="00EF67CF">
      <w:pPr>
        <w:shd w:val="clear" w:color="auto" w:fill="F2F2F2" w:themeFill="background1" w:themeFillShade="F2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3C129B">
        <w:rPr>
          <w:rFonts w:ascii="Courier New" w:hAnsi="Courier New" w:cs="Courier New"/>
          <w:sz w:val="24"/>
          <w:szCs w:val="24"/>
          <w:shd w:val="clear" w:color="auto" w:fill="F2F2F2" w:themeFill="background1" w:themeFillShade="F2"/>
        </w:rPr>
        <w:t>[1, 2, 3, 4, 5, 6]</w:t>
      </w:r>
    </w:p>
    <w:p w14:paraId="7136FD16" w14:textId="77777777" w:rsidR="00EB57B9" w:rsidRPr="003C129B" w:rsidRDefault="00EB57B9" w:rsidP="00A75945">
      <w:pPr>
        <w:ind w:left="720"/>
        <w:jc w:val="both"/>
        <w:rPr>
          <w:sz w:val="24"/>
          <w:szCs w:val="24"/>
        </w:rPr>
      </w:pPr>
    </w:p>
    <w:p w14:paraId="1289CE58" w14:textId="53B4232B" w:rsidR="00CA5C04" w:rsidRPr="003C129B" w:rsidRDefault="00D43099" w:rsidP="00E4286E">
      <w:pPr>
        <w:pStyle w:val="Heading2"/>
        <w:numPr>
          <w:ilvl w:val="0"/>
          <w:numId w:val="31"/>
        </w:numPr>
        <w:rPr>
          <w:b/>
          <w:bCs/>
          <w:color w:val="auto"/>
          <w:sz w:val="24"/>
          <w:szCs w:val="24"/>
        </w:rPr>
      </w:pPr>
      <w:r w:rsidRPr="003C129B">
        <w:rPr>
          <w:b/>
          <w:bCs/>
          <w:color w:val="auto"/>
          <w:sz w:val="24"/>
          <w:szCs w:val="24"/>
        </w:rPr>
        <w:t>Using</w:t>
      </w:r>
      <w:r w:rsidR="00E4286E" w:rsidRPr="003C129B">
        <w:rPr>
          <w:b/>
          <w:bCs/>
          <w:color w:val="auto"/>
          <w:sz w:val="24"/>
          <w:szCs w:val="24"/>
        </w:rPr>
        <w:t xml:space="preserve"> `</w:t>
      </w:r>
      <w:proofErr w:type="gramStart"/>
      <w:r w:rsidR="00E4286E" w:rsidRPr="003C129B">
        <w:rPr>
          <w:b/>
          <w:bCs/>
          <w:color w:val="auto"/>
          <w:sz w:val="24"/>
          <w:szCs w:val="24"/>
        </w:rPr>
        <w:t>extend(</w:t>
      </w:r>
      <w:proofErr w:type="gramEnd"/>
      <w:r w:rsidR="00E4286E" w:rsidRPr="003C129B">
        <w:rPr>
          <w:b/>
          <w:bCs/>
          <w:color w:val="auto"/>
          <w:sz w:val="24"/>
          <w:szCs w:val="24"/>
        </w:rPr>
        <w:t>)`</w:t>
      </w:r>
    </w:p>
    <w:p w14:paraId="77302C9F" w14:textId="7BC2AFB2" w:rsidR="00CD412F" w:rsidRPr="003C129B" w:rsidRDefault="00DA5D99" w:rsidP="00584E59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The </w:t>
      </w:r>
      <w:r w:rsidR="00584E59" w:rsidRPr="003C129B">
        <w:rPr>
          <w:sz w:val="24"/>
          <w:szCs w:val="24"/>
        </w:rPr>
        <w:t>`</w:t>
      </w:r>
      <w:proofErr w:type="gramStart"/>
      <w:r w:rsidRPr="003C129B">
        <w:rPr>
          <w:rFonts w:ascii="Courier New" w:hAnsi="Courier New" w:cs="Courier New"/>
          <w:sz w:val="24"/>
          <w:szCs w:val="24"/>
        </w:rPr>
        <w:t>extend(</w:t>
      </w:r>
      <w:proofErr w:type="gramEnd"/>
      <w:r w:rsidRPr="003C129B">
        <w:rPr>
          <w:rFonts w:ascii="Courier New" w:hAnsi="Courier New" w:cs="Courier New"/>
          <w:sz w:val="24"/>
          <w:szCs w:val="24"/>
        </w:rPr>
        <w:t>)</w:t>
      </w:r>
      <w:r w:rsidR="00584E59" w:rsidRPr="003C129B">
        <w:rPr>
          <w:rFonts w:ascii="Courier New" w:hAnsi="Courier New" w:cs="Courier New"/>
          <w:sz w:val="24"/>
          <w:szCs w:val="24"/>
        </w:rPr>
        <w:t>`</w:t>
      </w:r>
      <w:r w:rsidRPr="003C129B">
        <w:rPr>
          <w:sz w:val="24"/>
          <w:szCs w:val="24"/>
        </w:rPr>
        <w:t xml:space="preserve"> method extends a list by appending elements from an </w:t>
      </w:r>
      <w:proofErr w:type="spellStart"/>
      <w:r w:rsidRPr="003C129B">
        <w:rPr>
          <w:sz w:val="24"/>
          <w:szCs w:val="24"/>
        </w:rPr>
        <w:t>iterable</w:t>
      </w:r>
      <w:proofErr w:type="spellEnd"/>
      <w:r w:rsidRPr="003C129B">
        <w:rPr>
          <w:sz w:val="24"/>
          <w:szCs w:val="24"/>
        </w:rPr>
        <w:t xml:space="preserve"> (like another list).</w:t>
      </w:r>
      <w:r w:rsidR="00584E59" w:rsidRPr="003C129B">
        <w:rPr>
          <w:sz w:val="24"/>
          <w:szCs w:val="24"/>
        </w:rPr>
        <w:t xml:space="preserve"> It is efficient for adding multiple elements to an existing list.</w:t>
      </w:r>
    </w:p>
    <w:p w14:paraId="3E219FF0" w14:textId="77777777" w:rsidR="00315E6F" w:rsidRDefault="00E35B43" w:rsidP="0031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Syntax: </w:t>
      </w:r>
      <w:r w:rsidRPr="003C129B">
        <w:rPr>
          <w:rFonts w:ascii="Courier New" w:hAnsi="Courier New" w:cs="Courier New"/>
          <w:sz w:val="24"/>
          <w:szCs w:val="24"/>
        </w:rPr>
        <w:t>list1.extend(</w:t>
      </w:r>
      <w:proofErr w:type="spellStart"/>
      <w:r w:rsidRPr="003C129B">
        <w:rPr>
          <w:rFonts w:ascii="Courier New" w:hAnsi="Courier New" w:cs="Courier New"/>
          <w:sz w:val="24"/>
          <w:szCs w:val="24"/>
        </w:rPr>
        <w:t>iterable</w:t>
      </w:r>
      <w:proofErr w:type="spellEnd"/>
      <w:r w:rsidRPr="003C129B">
        <w:rPr>
          <w:rFonts w:ascii="Courier New" w:hAnsi="Courier New" w:cs="Courier New"/>
          <w:sz w:val="24"/>
          <w:szCs w:val="24"/>
        </w:rPr>
        <w:t>)</w:t>
      </w:r>
    </w:p>
    <w:p w14:paraId="576FEDDC" w14:textId="470FA45F" w:rsidR="00E42F43" w:rsidRPr="003C129B" w:rsidRDefault="00E42F43" w:rsidP="000240D1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 Example:</w:t>
      </w:r>
    </w:p>
    <w:p w14:paraId="6DC19AB4" w14:textId="77777777" w:rsidR="0027506A" w:rsidRPr="003C129B" w:rsidRDefault="0027506A" w:rsidP="000240D1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list1 = [</w:t>
      </w:r>
      <w:r w:rsidRPr="003C129B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1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2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3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]</w:t>
      </w:r>
    </w:p>
    <w:p w14:paraId="3758F08A" w14:textId="77777777" w:rsidR="0027506A" w:rsidRPr="003C129B" w:rsidRDefault="0027506A" w:rsidP="000240D1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list2 = [</w:t>
      </w:r>
      <w:r w:rsidRPr="003C129B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4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5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3C129B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6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]</w:t>
      </w:r>
    </w:p>
    <w:p w14:paraId="6A10AF6E" w14:textId="77777777" w:rsidR="0027506A" w:rsidRPr="003C129B" w:rsidRDefault="0027506A" w:rsidP="000240D1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14:paraId="1D26EBE0" w14:textId="77777777" w:rsidR="0027506A" w:rsidRPr="003C129B" w:rsidRDefault="0027506A" w:rsidP="000240D1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008000"/>
          <w:sz w:val="24"/>
          <w:szCs w:val="24"/>
          <w:lang w:val="en-IN" w:eastAsia="en-IN"/>
        </w:rPr>
        <w:t># Add elements of list2 to list1</w:t>
      </w:r>
    </w:p>
    <w:p w14:paraId="7933ACD7" w14:textId="77777777" w:rsidR="0027506A" w:rsidRPr="003C129B" w:rsidRDefault="0027506A" w:rsidP="000240D1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list1.extend(list2)</w:t>
      </w:r>
    </w:p>
    <w:p w14:paraId="4E7AA459" w14:textId="77777777" w:rsidR="0027506A" w:rsidRPr="003C129B" w:rsidRDefault="0027506A" w:rsidP="000240D1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C129B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3C129B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(list1)</w:t>
      </w:r>
    </w:p>
    <w:p w14:paraId="57176F4D" w14:textId="77777777" w:rsidR="00E42F43" w:rsidRPr="003C129B" w:rsidRDefault="00E42F43" w:rsidP="00E4286E">
      <w:pPr>
        <w:rPr>
          <w:sz w:val="24"/>
          <w:szCs w:val="24"/>
        </w:rPr>
      </w:pPr>
    </w:p>
    <w:p w14:paraId="694AB21A" w14:textId="15E1C429" w:rsidR="00E42F43" w:rsidRPr="003C129B" w:rsidRDefault="00E42F43" w:rsidP="00E42F43">
      <w:pPr>
        <w:ind w:left="72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     Output: </w:t>
      </w:r>
    </w:p>
    <w:p w14:paraId="6019FFC8" w14:textId="4F48799D" w:rsidR="002826A4" w:rsidRPr="00504FFB" w:rsidRDefault="00AA376D" w:rsidP="00504FFB">
      <w:pPr>
        <w:shd w:val="clear" w:color="auto" w:fill="F2F2F2" w:themeFill="background1" w:themeFillShade="F2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504FFB">
        <w:rPr>
          <w:rFonts w:ascii="Courier New" w:hAnsi="Courier New" w:cs="Courier New"/>
          <w:sz w:val="24"/>
          <w:szCs w:val="24"/>
          <w:shd w:val="clear" w:color="auto" w:fill="F2F2F2" w:themeFill="background1" w:themeFillShade="F2"/>
        </w:rPr>
        <w:t>[1, 2, 3, 4, 5, 6]</w:t>
      </w:r>
    </w:p>
    <w:p w14:paraId="69119F51" w14:textId="7639C6A2" w:rsidR="00AA376D" w:rsidRPr="003C129B" w:rsidRDefault="005B0372" w:rsidP="00D07333">
      <w:pPr>
        <w:pStyle w:val="Heading2"/>
        <w:numPr>
          <w:ilvl w:val="0"/>
          <w:numId w:val="31"/>
        </w:numPr>
        <w:rPr>
          <w:b/>
          <w:bCs/>
          <w:color w:val="auto"/>
          <w:sz w:val="24"/>
          <w:szCs w:val="24"/>
        </w:rPr>
      </w:pPr>
      <w:r w:rsidRPr="003C129B">
        <w:rPr>
          <w:b/>
          <w:bCs/>
          <w:color w:val="auto"/>
          <w:sz w:val="24"/>
          <w:szCs w:val="24"/>
        </w:rPr>
        <w:t>Using `</w:t>
      </w:r>
      <w:proofErr w:type="gramStart"/>
      <w:r w:rsidRPr="003C129B">
        <w:rPr>
          <w:b/>
          <w:bCs/>
          <w:color w:val="auto"/>
          <w:sz w:val="24"/>
          <w:szCs w:val="24"/>
        </w:rPr>
        <w:t>append(</w:t>
      </w:r>
      <w:proofErr w:type="gramEnd"/>
      <w:r w:rsidRPr="003C129B">
        <w:rPr>
          <w:b/>
          <w:bCs/>
          <w:color w:val="auto"/>
          <w:sz w:val="24"/>
          <w:szCs w:val="24"/>
        </w:rPr>
        <w:t>)` for Nested lists</w:t>
      </w:r>
    </w:p>
    <w:p w14:paraId="0318772C" w14:textId="06D76B78" w:rsidR="00DA26A6" w:rsidRPr="003C129B" w:rsidRDefault="002003DE" w:rsidP="00D07333">
      <w:pPr>
        <w:ind w:left="1080"/>
        <w:rPr>
          <w:sz w:val="24"/>
          <w:szCs w:val="24"/>
        </w:rPr>
      </w:pPr>
      <w:r w:rsidRPr="003C129B">
        <w:rPr>
          <w:sz w:val="24"/>
          <w:szCs w:val="24"/>
        </w:rPr>
        <w:t xml:space="preserve">The </w:t>
      </w:r>
      <w:proofErr w:type="gramStart"/>
      <w:r w:rsidRPr="003C129B">
        <w:rPr>
          <w:sz w:val="24"/>
          <w:szCs w:val="24"/>
        </w:rPr>
        <w:t>append(</w:t>
      </w:r>
      <w:proofErr w:type="gramEnd"/>
      <w:r w:rsidRPr="003C129B">
        <w:rPr>
          <w:sz w:val="24"/>
          <w:szCs w:val="24"/>
        </w:rPr>
        <w:t>) method adds a single element (which can be a list) to the end of the original list. It modifies the original list in place.</w:t>
      </w:r>
    </w:p>
    <w:p w14:paraId="7CDEBF48" w14:textId="5F656D3A" w:rsidR="00D07333" w:rsidRPr="003C129B" w:rsidRDefault="003C129B" w:rsidP="003C1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Syntax: </w:t>
      </w:r>
      <w:r w:rsidRPr="003C129B">
        <w:rPr>
          <w:rFonts w:ascii="Courier New" w:hAnsi="Courier New" w:cs="Courier New"/>
          <w:sz w:val="24"/>
          <w:szCs w:val="24"/>
        </w:rPr>
        <w:t>list1.append(value)</w:t>
      </w:r>
    </w:p>
    <w:p w14:paraId="5AFD9533" w14:textId="77777777" w:rsidR="00504FFB" w:rsidRDefault="003C129B" w:rsidP="003C129B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</w:t>
      </w:r>
    </w:p>
    <w:p w14:paraId="500B02EE" w14:textId="77777777" w:rsidR="00504FFB" w:rsidRDefault="00504FFB" w:rsidP="003C129B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FE4CE" w14:textId="77777777" w:rsidR="00504FFB" w:rsidRDefault="00504FFB" w:rsidP="003C129B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AD0F1" w14:textId="36702343" w:rsidR="00ED2F5B" w:rsidRDefault="003C129B" w:rsidP="00504FFB">
      <w:pPr>
        <w:ind w:left="720" w:firstLine="720"/>
        <w:jc w:val="both"/>
        <w:rPr>
          <w:sz w:val="24"/>
          <w:szCs w:val="24"/>
        </w:rPr>
      </w:pPr>
      <w:r w:rsidRPr="003C129B">
        <w:rPr>
          <w:sz w:val="24"/>
          <w:szCs w:val="24"/>
        </w:rPr>
        <w:lastRenderedPageBreak/>
        <w:t>Example:</w:t>
      </w:r>
    </w:p>
    <w:p w14:paraId="3C25570F" w14:textId="77777777" w:rsidR="00AD1E6F" w:rsidRPr="00AD1E6F" w:rsidRDefault="00AD1E6F" w:rsidP="00AD1E6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D1E6F">
        <w:rPr>
          <w:rFonts w:ascii="Courier New" w:eastAsia="Times New Roman" w:hAnsi="Courier New" w:cs="Courier New"/>
          <w:color w:val="000000"/>
          <w:lang w:val="en-IN" w:eastAsia="en-IN"/>
        </w:rPr>
        <w:t>list1 = [</w:t>
      </w:r>
      <w:r w:rsidRPr="00AD1E6F">
        <w:rPr>
          <w:rFonts w:ascii="Courier New" w:eastAsia="Times New Roman" w:hAnsi="Courier New" w:cs="Courier New"/>
          <w:color w:val="116644"/>
          <w:lang w:val="en-IN" w:eastAsia="en-IN"/>
        </w:rPr>
        <w:t>1</w:t>
      </w:r>
      <w:r w:rsidRPr="00AD1E6F">
        <w:rPr>
          <w:rFonts w:ascii="Courier New" w:eastAsia="Times New Roman" w:hAnsi="Courier New" w:cs="Courier New"/>
          <w:color w:val="000000"/>
          <w:lang w:val="en-IN" w:eastAsia="en-IN"/>
        </w:rPr>
        <w:t xml:space="preserve">, </w:t>
      </w:r>
      <w:r w:rsidRPr="00AD1E6F">
        <w:rPr>
          <w:rFonts w:ascii="Courier New" w:eastAsia="Times New Roman" w:hAnsi="Courier New" w:cs="Courier New"/>
          <w:color w:val="116644"/>
          <w:lang w:val="en-IN" w:eastAsia="en-IN"/>
        </w:rPr>
        <w:t>2</w:t>
      </w:r>
      <w:r w:rsidRPr="00AD1E6F">
        <w:rPr>
          <w:rFonts w:ascii="Courier New" w:eastAsia="Times New Roman" w:hAnsi="Courier New" w:cs="Courier New"/>
          <w:color w:val="000000"/>
          <w:lang w:val="en-IN" w:eastAsia="en-IN"/>
        </w:rPr>
        <w:t xml:space="preserve">, </w:t>
      </w:r>
      <w:r w:rsidRPr="00AD1E6F">
        <w:rPr>
          <w:rFonts w:ascii="Courier New" w:eastAsia="Times New Roman" w:hAnsi="Courier New" w:cs="Courier New"/>
          <w:color w:val="116644"/>
          <w:lang w:val="en-IN" w:eastAsia="en-IN"/>
        </w:rPr>
        <w:t>3</w:t>
      </w:r>
      <w:r w:rsidRPr="00AD1E6F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14:paraId="7F89BD5A" w14:textId="77777777" w:rsidR="00AD1E6F" w:rsidRPr="00AD1E6F" w:rsidRDefault="00AD1E6F" w:rsidP="00AD1E6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D1E6F">
        <w:rPr>
          <w:rFonts w:ascii="Courier New" w:eastAsia="Times New Roman" w:hAnsi="Courier New" w:cs="Courier New"/>
          <w:color w:val="000000"/>
          <w:lang w:val="en-IN" w:eastAsia="en-IN"/>
        </w:rPr>
        <w:t>list2 = [</w:t>
      </w:r>
      <w:r w:rsidRPr="00AD1E6F">
        <w:rPr>
          <w:rFonts w:ascii="Courier New" w:eastAsia="Times New Roman" w:hAnsi="Courier New" w:cs="Courier New"/>
          <w:color w:val="116644"/>
          <w:lang w:val="en-IN" w:eastAsia="en-IN"/>
        </w:rPr>
        <w:t>4</w:t>
      </w:r>
      <w:r w:rsidRPr="00AD1E6F">
        <w:rPr>
          <w:rFonts w:ascii="Courier New" w:eastAsia="Times New Roman" w:hAnsi="Courier New" w:cs="Courier New"/>
          <w:color w:val="000000"/>
          <w:lang w:val="en-IN" w:eastAsia="en-IN"/>
        </w:rPr>
        <w:t xml:space="preserve">, </w:t>
      </w:r>
      <w:r w:rsidRPr="00AD1E6F">
        <w:rPr>
          <w:rFonts w:ascii="Courier New" w:eastAsia="Times New Roman" w:hAnsi="Courier New" w:cs="Courier New"/>
          <w:color w:val="116644"/>
          <w:lang w:val="en-IN" w:eastAsia="en-IN"/>
        </w:rPr>
        <w:t>5</w:t>
      </w:r>
      <w:r w:rsidRPr="00AD1E6F">
        <w:rPr>
          <w:rFonts w:ascii="Courier New" w:eastAsia="Times New Roman" w:hAnsi="Courier New" w:cs="Courier New"/>
          <w:color w:val="000000"/>
          <w:lang w:val="en-IN" w:eastAsia="en-IN"/>
        </w:rPr>
        <w:t xml:space="preserve">, </w:t>
      </w:r>
      <w:r w:rsidRPr="00AD1E6F">
        <w:rPr>
          <w:rFonts w:ascii="Courier New" w:eastAsia="Times New Roman" w:hAnsi="Courier New" w:cs="Courier New"/>
          <w:color w:val="116644"/>
          <w:lang w:val="en-IN" w:eastAsia="en-IN"/>
        </w:rPr>
        <w:t>6</w:t>
      </w:r>
      <w:r w:rsidRPr="00AD1E6F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14:paraId="62321CE8" w14:textId="77777777" w:rsidR="00AD1E6F" w:rsidRPr="00AD1E6F" w:rsidRDefault="00AD1E6F" w:rsidP="00AD1E6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D1E6F">
        <w:rPr>
          <w:rFonts w:ascii="Courier New" w:eastAsia="Times New Roman" w:hAnsi="Courier New" w:cs="Courier New"/>
          <w:color w:val="000000"/>
          <w:lang w:val="en-IN" w:eastAsia="en-IN"/>
        </w:rPr>
        <w:t>list1.append(list2)</w:t>
      </w:r>
    </w:p>
    <w:p w14:paraId="09AAB85E" w14:textId="551C1A9E" w:rsidR="003C129B" w:rsidRDefault="00AD1E6F" w:rsidP="00AD1E6F">
      <w:pPr>
        <w:shd w:val="clear" w:color="auto" w:fill="F7F7F7"/>
        <w:spacing w:after="0" w:line="285" w:lineRule="atLeast"/>
        <w:ind w:left="1440"/>
        <w:rPr>
          <w:sz w:val="24"/>
          <w:szCs w:val="24"/>
        </w:rPr>
      </w:pPr>
      <w:r w:rsidRPr="00AD1E6F">
        <w:rPr>
          <w:rFonts w:ascii="Courier New" w:eastAsia="Times New Roman" w:hAnsi="Courier New" w:cs="Courier New"/>
          <w:color w:val="795E26"/>
          <w:lang w:val="en-IN" w:eastAsia="en-IN"/>
        </w:rPr>
        <w:t>print</w:t>
      </w:r>
      <w:r w:rsidRPr="00AD1E6F">
        <w:rPr>
          <w:rFonts w:ascii="Courier New" w:eastAsia="Times New Roman" w:hAnsi="Courier New" w:cs="Courier New"/>
          <w:color w:val="000000"/>
          <w:lang w:val="en-IN" w:eastAsia="en-IN"/>
        </w:rPr>
        <w:t>(list1)</w:t>
      </w:r>
    </w:p>
    <w:p w14:paraId="7139CE2A" w14:textId="77777777" w:rsidR="00BA07E4" w:rsidRDefault="003C129B" w:rsidP="003C129B">
      <w:pPr>
        <w:ind w:left="72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</w:p>
    <w:p w14:paraId="59011BAB" w14:textId="4F6EF5B4" w:rsidR="00B62907" w:rsidRDefault="003C129B" w:rsidP="00504FFB">
      <w:pPr>
        <w:ind w:left="720" w:firstLine="72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 xml:space="preserve">Output: </w:t>
      </w:r>
    </w:p>
    <w:p w14:paraId="773A7D74" w14:textId="47C1CD73" w:rsidR="00B62907" w:rsidRPr="00DE73F5" w:rsidRDefault="00DF7DA4" w:rsidP="00504FFB">
      <w:pPr>
        <w:shd w:val="clear" w:color="auto" w:fill="F2F2F2" w:themeFill="background1" w:themeFillShade="F2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DE73F5">
        <w:rPr>
          <w:rFonts w:ascii="Courier New" w:hAnsi="Courier New" w:cs="Courier New"/>
          <w:sz w:val="24"/>
          <w:szCs w:val="24"/>
        </w:rPr>
        <w:t>[1, 2, 3, [4, 5, 6]]</w:t>
      </w:r>
      <w:r w:rsidR="00CE5D9D" w:rsidRPr="00DE73F5">
        <w:rPr>
          <w:rFonts w:ascii="Courier New" w:hAnsi="Courier New" w:cs="Courier New"/>
          <w:sz w:val="24"/>
          <w:szCs w:val="24"/>
        </w:rPr>
        <w:tab/>
      </w:r>
    </w:p>
    <w:p w14:paraId="650E74D4" w14:textId="26CEE66A" w:rsidR="006E06B6" w:rsidRDefault="00C228B7" w:rsidP="000525D5">
      <w:pPr>
        <w:jc w:val="both"/>
        <w:rPr>
          <w:sz w:val="24"/>
          <w:szCs w:val="24"/>
        </w:rPr>
      </w:pPr>
      <w:r w:rsidRPr="003C129B">
        <w:rPr>
          <w:sz w:val="24"/>
          <w:szCs w:val="24"/>
        </w:rPr>
        <w:pict w14:anchorId="3118FDD7">
          <v:rect id="_x0000_i1038" style="width:0;height:1.5pt" o:hralign="center" o:hrstd="t" o:hr="t" fillcolor="#a0a0a0" stroked="f"/>
        </w:pict>
      </w:r>
    </w:p>
    <w:p w14:paraId="4A6B384E" w14:textId="64015F88" w:rsidR="00CE5D9D" w:rsidRDefault="00B0402F" w:rsidP="00B0402F">
      <w:pPr>
        <w:pStyle w:val="Heading1"/>
        <w:numPr>
          <w:ilvl w:val="0"/>
          <w:numId w:val="24"/>
        </w:numPr>
        <w:rPr>
          <w:b/>
          <w:bCs/>
          <w:color w:val="auto"/>
          <w:sz w:val="24"/>
          <w:szCs w:val="24"/>
        </w:rPr>
      </w:pPr>
      <w:r w:rsidRPr="00B0402F">
        <w:rPr>
          <w:b/>
          <w:bCs/>
          <w:color w:val="auto"/>
          <w:sz w:val="24"/>
          <w:szCs w:val="24"/>
        </w:rPr>
        <w:t>Tuple Concatenation</w:t>
      </w:r>
    </w:p>
    <w:p w14:paraId="404A9996" w14:textId="7511C37B" w:rsidR="00B0402F" w:rsidRDefault="00256869" w:rsidP="00256869">
      <w:pPr>
        <w:ind w:left="720"/>
        <w:jc w:val="both"/>
        <w:rPr>
          <w:sz w:val="24"/>
          <w:szCs w:val="24"/>
        </w:rPr>
      </w:pPr>
      <w:r w:rsidRPr="00256869">
        <w:rPr>
          <w:sz w:val="24"/>
          <w:szCs w:val="24"/>
        </w:rPr>
        <w:t xml:space="preserve">Tuples are pretty </w:t>
      </w:r>
      <w:proofErr w:type="gramStart"/>
      <w:r w:rsidRPr="00256869">
        <w:rPr>
          <w:sz w:val="24"/>
          <w:szCs w:val="24"/>
        </w:rPr>
        <w:t>similar to</w:t>
      </w:r>
      <w:proofErr w:type="gramEnd"/>
      <w:r w:rsidRPr="00256869">
        <w:rPr>
          <w:sz w:val="24"/>
          <w:szCs w:val="24"/>
        </w:rPr>
        <w:t xml:space="preserve"> lists but immutable</w:t>
      </w:r>
      <w:r>
        <w:rPr>
          <w:sz w:val="24"/>
          <w:szCs w:val="24"/>
        </w:rPr>
        <w:t xml:space="preserve"> </w:t>
      </w:r>
      <w:r w:rsidRPr="0071226F">
        <w:rPr>
          <w:sz w:val="24"/>
          <w:szCs w:val="24"/>
        </w:rPr>
        <w:t>meaning their contents cannot be changed after creation</w:t>
      </w:r>
      <w:r w:rsidRPr="00256869">
        <w:rPr>
          <w:sz w:val="24"/>
          <w:szCs w:val="24"/>
        </w:rPr>
        <w:t>. You can combine them using +, just like with lists, or unpack multiple tuples using *. It’s straightforward and useful when you need to deal with fixed-size collections.</w:t>
      </w:r>
      <w:r>
        <w:rPr>
          <w:sz w:val="24"/>
          <w:szCs w:val="24"/>
        </w:rPr>
        <w:t xml:space="preserve"> </w:t>
      </w:r>
    </w:p>
    <w:p w14:paraId="2928560E" w14:textId="229DD549" w:rsidR="005F7283" w:rsidRDefault="00C4563C" w:rsidP="00C4563C">
      <w:pPr>
        <w:pStyle w:val="Heading2"/>
        <w:numPr>
          <w:ilvl w:val="0"/>
          <w:numId w:val="32"/>
        </w:numPr>
        <w:rPr>
          <w:b/>
          <w:bCs/>
          <w:color w:val="auto"/>
          <w:sz w:val="24"/>
          <w:szCs w:val="24"/>
        </w:rPr>
      </w:pPr>
      <w:r w:rsidRPr="00C4563C">
        <w:rPr>
          <w:b/>
          <w:bCs/>
          <w:color w:val="auto"/>
          <w:sz w:val="24"/>
          <w:szCs w:val="24"/>
        </w:rPr>
        <w:t xml:space="preserve">Using the </w:t>
      </w:r>
      <w:r w:rsidRPr="00C4563C">
        <w:rPr>
          <w:b/>
          <w:bCs/>
          <w:color w:val="auto"/>
          <w:sz w:val="24"/>
          <w:szCs w:val="24"/>
        </w:rPr>
        <w:t>`</w:t>
      </w:r>
      <w:r w:rsidRPr="00C4563C">
        <w:rPr>
          <w:b/>
          <w:bCs/>
          <w:color w:val="auto"/>
          <w:sz w:val="24"/>
          <w:szCs w:val="24"/>
        </w:rPr>
        <w:t>+</w:t>
      </w:r>
      <w:r w:rsidRPr="00C4563C">
        <w:rPr>
          <w:b/>
          <w:bCs/>
          <w:color w:val="auto"/>
          <w:sz w:val="24"/>
          <w:szCs w:val="24"/>
        </w:rPr>
        <w:t>`</w:t>
      </w:r>
      <w:r w:rsidRPr="00C4563C">
        <w:rPr>
          <w:b/>
          <w:bCs/>
          <w:color w:val="auto"/>
          <w:sz w:val="24"/>
          <w:szCs w:val="24"/>
        </w:rPr>
        <w:t xml:space="preserve"> Operator</w:t>
      </w:r>
    </w:p>
    <w:p w14:paraId="7B5ACC90" w14:textId="1519B876" w:rsidR="00C4563C" w:rsidRPr="00315E6F" w:rsidRDefault="00B01F26" w:rsidP="00315E6F">
      <w:pPr>
        <w:ind w:left="1080"/>
        <w:jc w:val="both"/>
        <w:rPr>
          <w:sz w:val="24"/>
          <w:szCs w:val="24"/>
        </w:rPr>
      </w:pPr>
      <w:r w:rsidRPr="00315E6F">
        <w:rPr>
          <w:sz w:val="24"/>
          <w:szCs w:val="24"/>
        </w:rPr>
        <w:t>The + operator is the most straightforward way to concatenate tuples in Python. It creates a new tuple by appending elements from one tuple to another.</w:t>
      </w:r>
    </w:p>
    <w:p w14:paraId="51484AA5" w14:textId="7FB37732" w:rsidR="00B01F26" w:rsidRDefault="00602F66" w:rsidP="0031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sz w:val="24"/>
          <w:szCs w:val="24"/>
        </w:rPr>
      </w:pPr>
      <w:r w:rsidRPr="00315E6F">
        <w:rPr>
          <w:sz w:val="24"/>
          <w:szCs w:val="24"/>
        </w:rPr>
        <w:t xml:space="preserve">Syntax: </w:t>
      </w:r>
      <w:r w:rsidRPr="00DE73F5">
        <w:rPr>
          <w:rFonts w:ascii="Courier New" w:hAnsi="Courier New" w:cs="Courier New"/>
          <w:sz w:val="24"/>
          <w:szCs w:val="24"/>
        </w:rPr>
        <w:t>tuple1 + tuple2</w:t>
      </w:r>
    </w:p>
    <w:p w14:paraId="754908C1" w14:textId="77777777" w:rsidR="00315E6F" w:rsidRDefault="00315E6F" w:rsidP="00315E6F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t>Example:</w:t>
      </w:r>
    </w:p>
    <w:p w14:paraId="156900A0" w14:textId="77777777" w:rsidR="00315E6F" w:rsidRPr="00602F66" w:rsidRDefault="00315E6F" w:rsidP="00315E6F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602F66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tuple1 = (</w:t>
      </w:r>
      <w:r w:rsidRPr="00602F66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"Supervised"</w:t>
      </w:r>
      <w:r w:rsidRPr="00602F66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602F66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"Unsupervised"</w:t>
      </w:r>
      <w:r w:rsidRPr="00602F66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7849BF21" w14:textId="77777777" w:rsidR="00315E6F" w:rsidRPr="00602F66" w:rsidRDefault="00315E6F" w:rsidP="00315E6F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602F66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tuple2 = (</w:t>
      </w:r>
      <w:r w:rsidRPr="00602F66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"Reinforcement"</w:t>
      </w:r>
      <w:r w:rsidRPr="00602F66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602F66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"Learning"</w:t>
      </w:r>
      <w:r w:rsidRPr="00602F66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4036605B" w14:textId="77777777" w:rsidR="00315E6F" w:rsidRPr="00602F66" w:rsidRDefault="00315E6F" w:rsidP="00315E6F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gramStart"/>
      <w:r w:rsidRPr="00602F66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602F66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602F66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tuple1 + tuple2)</w:t>
      </w:r>
    </w:p>
    <w:p w14:paraId="447EA281" w14:textId="77777777" w:rsidR="00315E6F" w:rsidRDefault="00315E6F" w:rsidP="00315E6F">
      <w:pPr>
        <w:ind w:left="1080"/>
        <w:jc w:val="both"/>
        <w:rPr>
          <w:sz w:val="24"/>
          <w:szCs w:val="24"/>
        </w:rPr>
      </w:pPr>
    </w:p>
    <w:p w14:paraId="7A86C622" w14:textId="09D2193F" w:rsidR="00836CC9" w:rsidRPr="00315E6F" w:rsidRDefault="00315E6F" w:rsidP="00315E6F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Pr="003C129B">
        <w:rPr>
          <w:sz w:val="24"/>
          <w:szCs w:val="24"/>
        </w:rPr>
        <w:t>:</w:t>
      </w:r>
    </w:p>
    <w:p w14:paraId="0D29D1CF" w14:textId="6D68681E" w:rsidR="00836CC9" w:rsidRPr="00DE73F5" w:rsidRDefault="00836CC9" w:rsidP="00315E6F">
      <w:pPr>
        <w:shd w:val="clear" w:color="auto" w:fill="F2F2F2" w:themeFill="background1" w:themeFillShade="F2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DE73F5">
        <w:rPr>
          <w:rFonts w:ascii="Courier New" w:hAnsi="Courier New" w:cs="Courier New"/>
          <w:sz w:val="24"/>
          <w:szCs w:val="24"/>
        </w:rPr>
        <w:t>('Supervised',</w:t>
      </w:r>
      <w:r w:rsidR="00DE73F5">
        <w:rPr>
          <w:rFonts w:ascii="Courier New" w:hAnsi="Courier New" w:cs="Courier New"/>
          <w:sz w:val="24"/>
          <w:szCs w:val="24"/>
        </w:rPr>
        <w:t xml:space="preserve"> </w:t>
      </w:r>
      <w:r w:rsidRPr="00DE73F5">
        <w:rPr>
          <w:rFonts w:ascii="Courier New" w:hAnsi="Courier New" w:cs="Courier New"/>
          <w:sz w:val="24"/>
          <w:szCs w:val="24"/>
        </w:rPr>
        <w:t>'Unsupervised', 'Reinforcement', 'Learning')</w:t>
      </w:r>
    </w:p>
    <w:p w14:paraId="2CE65494" w14:textId="60F38211" w:rsidR="00836CC9" w:rsidRPr="00860612" w:rsidRDefault="00752A08" w:rsidP="00860612">
      <w:pPr>
        <w:pStyle w:val="Heading2"/>
        <w:numPr>
          <w:ilvl w:val="0"/>
          <w:numId w:val="32"/>
        </w:numPr>
        <w:rPr>
          <w:b/>
          <w:bCs/>
          <w:color w:val="auto"/>
          <w:sz w:val="24"/>
          <w:szCs w:val="24"/>
        </w:rPr>
      </w:pPr>
      <w:r w:rsidRPr="00860612">
        <w:rPr>
          <w:b/>
          <w:bCs/>
          <w:color w:val="auto"/>
          <w:sz w:val="24"/>
          <w:szCs w:val="24"/>
        </w:rPr>
        <w:t>Using * (unpacking)</w:t>
      </w:r>
    </w:p>
    <w:p w14:paraId="61CAA6C0" w14:textId="1A10E0EB" w:rsidR="00752A08" w:rsidRPr="00E213AB" w:rsidRDefault="00BB0839" w:rsidP="00860612">
      <w:pPr>
        <w:ind w:left="1080"/>
        <w:jc w:val="both"/>
        <w:rPr>
          <w:sz w:val="24"/>
          <w:szCs w:val="24"/>
        </w:rPr>
      </w:pPr>
      <w:r w:rsidRPr="00E213AB">
        <w:rPr>
          <w:sz w:val="24"/>
          <w:szCs w:val="24"/>
        </w:rPr>
        <w:t xml:space="preserve">The </w:t>
      </w:r>
      <w:r w:rsidR="00E213AB">
        <w:rPr>
          <w:sz w:val="24"/>
          <w:szCs w:val="24"/>
        </w:rPr>
        <w:t>`</w:t>
      </w:r>
      <w:r w:rsidRPr="00E213AB">
        <w:rPr>
          <w:sz w:val="24"/>
          <w:szCs w:val="24"/>
        </w:rPr>
        <w:t>*</w:t>
      </w:r>
      <w:r w:rsidR="00E213AB">
        <w:rPr>
          <w:sz w:val="24"/>
          <w:szCs w:val="24"/>
        </w:rPr>
        <w:t>`</w:t>
      </w:r>
      <w:r w:rsidRPr="00E213AB">
        <w:rPr>
          <w:sz w:val="24"/>
          <w:szCs w:val="24"/>
        </w:rPr>
        <w:t xml:space="preserve"> operator can unpack tuples inside another tuple, effectively concatenating them.</w:t>
      </w:r>
      <w:r w:rsidR="00C55FB0" w:rsidRPr="00E213AB">
        <w:rPr>
          <w:sz w:val="24"/>
          <w:szCs w:val="24"/>
        </w:rPr>
        <w:t xml:space="preserve"> </w:t>
      </w:r>
      <w:r w:rsidR="00C55FB0" w:rsidRPr="00E213AB">
        <w:rPr>
          <w:sz w:val="24"/>
          <w:szCs w:val="24"/>
        </w:rPr>
        <w:t>Can concatenate multiple tuples in one go.</w:t>
      </w:r>
      <w:r w:rsidR="00C55FB0" w:rsidRPr="00E213AB">
        <w:rPr>
          <w:sz w:val="24"/>
          <w:szCs w:val="24"/>
        </w:rPr>
        <w:t xml:space="preserve"> </w:t>
      </w:r>
      <w:r w:rsidR="00346331" w:rsidRPr="00E213AB">
        <w:rPr>
          <w:sz w:val="24"/>
          <w:szCs w:val="24"/>
        </w:rPr>
        <w:t>It r</w:t>
      </w:r>
      <w:r w:rsidR="00346331" w:rsidRPr="00E213AB">
        <w:rPr>
          <w:sz w:val="24"/>
          <w:szCs w:val="24"/>
        </w:rPr>
        <w:t>equires Python 3.5 or later.</w:t>
      </w:r>
    </w:p>
    <w:p w14:paraId="7FE699BF" w14:textId="6648F824" w:rsidR="00315E6F" w:rsidRPr="00315E6F" w:rsidRDefault="00315E6F" w:rsidP="0031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sz w:val="24"/>
          <w:szCs w:val="24"/>
        </w:rPr>
      </w:pPr>
      <w:r w:rsidRPr="00315E6F">
        <w:rPr>
          <w:sz w:val="24"/>
          <w:szCs w:val="24"/>
        </w:rPr>
        <w:t xml:space="preserve">Syntax: </w:t>
      </w:r>
      <w:r w:rsidRPr="00DE73F5">
        <w:rPr>
          <w:rFonts w:ascii="Courier New" w:hAnsi="Courier New" w:cs="Courier New"/>
          <w:sz w:val="24"/>
          <w:szCs w:val="24"/>
        </w:rPr>
        <w:t>(*tuple1, *tuple2, ...)</w:t>
      </w:r>
    </w:p>
    <w:p w14:paraId="1C58D78F" w14:textId="77777777" w:rsidR="00DE73F5" w:rsidRDefault="00DE73F5" w:rsidP="00860612">
      <w:pPr>
        <w:ind w:left="1080"/>
        <w:jc w:val="both"/>
        <w:rPr>
          <w:sz w:val="24"/>
          <w:szCs w:val="24"/>
        </w:rPr>
      </w:pPr>
    </w:p>
    <w:p w14:paraId="248A6C46" w14:textId="532DBA81" w:rsidR="00860612" w:rsidRDefault="00860612" w:rsidP="00860612">
      <w:pPr>
        <w:ind w:left="1080"/>
        <w:jc w:val="both"/>
        <w:rPr>
          <w:sz w:val="24"/>
          <w:szCs w:val="24"/>
        </w:rPr>
      </w:pPr>
      <w:r w:rsidRPr="003C129B">
        <w:rPr>
          <w:sz w:val="24"/>
          <w:szCs w:val="24"/>
        </w:rPr>
        <w:lastRenderedPageBreak/>
        <w:t>Example:</w:t>
      </w:r>
    </w:p>
    <w:p w14:paraId="6964B2ED" w14:textId="77777777" w:rsidR="00AA46B4" w:rsidRPr="00BA6568" w:rsidRDefault="00AA46B4" w:rsidP="00AA46B4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BA656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tuple1 = (</w:t>
      </w:r>
      <w:r w:rsidRPr="00BA6568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"Supervised"</w:t>
      </w:r>
      <w:r w:rsidRPr="00BA656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BA6568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"Unsupervised"</w:t>
      </w:r>
      <w:r w:rsidRPr="00BA656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57312BE7" w14:textId="77777777" w:rsidR="00AA46B4" w:rsidRPr="00BA6568" w:rsidRDefault="00AA46B4" w:rsidP="00AA46B4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BA656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tuple2 = (</w:t>
      </w:r>
      <w:r w:rsidRPr="00BA6568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"Reinforcement"</w:t>
      </w:r>
      <w:r w:rsidRPr="00BA656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BA6568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proofErr w:type="spellStart"/>
      <w:r w:rsidRPr="00BA6568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MachineLearning</w:t>
      </w:r>
      <w:proofErr w:type="spellEnd"/>
      <w:r w:rsidRPr="00BA6568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r w:rsidRPr="00BA656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146E15C9" w14:textId="77777777" w:rsidR="00AA46B4" w:rsidRPr="00BA6568" w:rsidRDefault="00AA46B4" w:rsidP="00AA46B4">
      <w:pPr>
        <w:shd w:val="clear" w:color="auto" w:fill="F7F7F7"/>
        <w:spacing w:after="0" w:line="285" w:lineRule="atLeast"/>
        <w:ind w:left="108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gramStart"/>
      <w:r w:rsidRPr="00BA6568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BA656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BA656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*tuple1, *tuple2)</w:t>
      </w:r>
    </w:p>
    <w:p w14:paraId="265015E5" w14:textId="77777777" w:rsidR="00AA46B4" w:rsidRDefault="00AA46B4" w:rsidP="00860612">
      <w:pPr>
        <w:ind w:left="1080"/>
        <w:jc w:val="both"/>
        <w:rPr>
          <w:sz w:val="24"/>
          <w:szCs w:val="24"/>
        </w:rPr>
      </w:pPr>
    </w:p>
    <w:p w14:paraId="28B540C5" w14:textId="642CA894" w:rsidR="00AA46B4" w:rsidRPr="00860612" w:rsidRDefault="00AA46B4" w:rsidP="00860612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Pr="003C129B">
        <w:rPr>
          <w:sz w:val="24"/>
          <w:szCs w:val="24"/>
        </w:rPr>
        <w:t>:</w:t>
      </w:r>
    </w:p>
    <w:p w14:paraId="4E310AF6" w14:textId="29B0086B" w:rsidR="00954725" w:rsidRPr="00DE73F5" w:rsidRDefault="00BA6568" w:rsidP="00A52038">
      <w:pPr>
        <w:shd w:val="clear" w:color="auto" w:fill="F2F2F2" w:themeFill="background1" w:themeFillShade="F2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DE73F5">
        <w:rPr>
          <w:rFonts w:ascii="Courier New" w:hAnsi="Courier New" w:cs="Courier New"/>
          <w:sz w:val="24"/>
          <w:szCs w:val="24"/>
        </w:rPr>
        <w:t xml:space="preserve">Supervised Unsupervised Reinforcement </w:t>
      </w:r>
      <w:proofErr w:type="spellStart"/>
      <w:r w:rsidRPr="00DE73F5">
        <w:rPr>
          <w:rFonts w:ascii="Courier New" w:hAnsi="Courier New" w:cs="Courier New"/>
          <w:sz w:val="24"/>
          <w:szCs w:val="24"/>
        </w:rPr>
        <w:t>MachineLearning</w:t>
      </w:r>
      <w:proofErr w:type="spellEnd"/>
    </w:p>
    <w:p w14:paraId="57F817D7" w14:textId="05D0D8E7" w:rsidR="004D6C07" w:rsidRDefault="004D6C07" w:rsidP="00B0402F">
      <w:r w:rsidRPr="003C129B">
        <w:rPr>
          <w:sz w:val="24"/>
          <w:szCs w:val="24"/>
        </w:rPr>
        <w:pict w14:anchorId="43E3661A">
          <v:rect id="_x0000_i1032" style="width:0;height:1.5pt" o:hralign="center" o:hrstd="t" o:hr="t" fillcolor="#a0a0a0" stroked="f"/>
        </w:pict>
      </w:r>
    </w:p>
    <w:p w14:paraId="6A3C7863" w14:textId="26D37EBF" w:rsidR="00B0402F" w:rsidRPr="004F526C" w:rsidRDefault="004D6C07" w:rsidP="004F526C">
      <w:pPr>
        <w:pStyle w:val="Heading1"/>
        <w:numPr>
          <w:ilvl w:val="0"/>
          <w:numId w:val="24"/>
        </w:numPr>
        <w:rPr>
          <w:b/>
          <w:bCs/>
          <w:color w:val="auto"/>
          <w:sz w:val="24"/>
          <w:szCs w:val="24"/>
        </w:rPr>
      </w:pPr>
      <w:r w:rsidRPr="004F526C">
        <w:rPr>
          <w:b/>
          <w:bCs/>
          <w:color w:val="auto"/>
          <w:sz w:val="24"/>
          <w:szCs w:val="24"/>
        </w:rPr>
        <w:t>Dictionary Concatenation</w:t>
      </w:r>
    </w:p>
    <w:p w14:paraId="6A6F8151" w14:textId="6406CD87" w:rsidR="004D6C07" w:rsidRPr="004F526C" w:rsidRDefault="00A25F10" w:rsidP="006609C3">
      <w:pPr>
        <w:ind w:left="720"/>
        <w:jc w:val="both"/>
        <w:rPr>
          <w:sz w:val="24"/>
          <w:szCs w:val="24"/>
        </w:rPr>
      </w:pPr>
      <w:r w:rsidRPr="00A25F10">
        <w:rPr>
          <w:sz w:val="24"/>
          <w:szCs w:val="24"/>
        </w:rPr>
        <w:t xml:space="preserve">Working with dictionaries? Python makes it easy to combine them. If you’re using Python 3.9 or later, you can just use the </w:t>
      </w:r>
      <w:r w:rsidR="006609C3">
        <w:rPr>
          <w:sz w:val="24"/>
          <w:szCs w:val="24"/>
        </w:rPr>
        <w:t>`</w:t>
      </w:r>
      <w:r w:rsidRPr="00A25F10">
        <w:rPr>
          <w:sz w:val="24"/>
          <w:szCs w:val="24"/>
        </w:rPr>
        <w:t>|</w:t>
      </w:r>
      <w:r w:rsidR="006609C3">
        <w:rPr>
          <w:sz w:val="24"/>
          <w:szCs w:val="24"/>
        </w:rPr>
        <w:t>`</w:t>
      </w:r>
      <w:r w:rsidRPr="00A25F10">
        <w:rPr>
          <w:sz w:val="24"/>
          <w:szCs w:val="24"/>
        </w:rPr>
        <w:t xml:space="preserve"> operator. If you’re on an older version, dictionary unpacking with </w:t>
      </w:r>
      <w:proofErr w:type="gramStart"/>
      <w:r w:rsidR="006609C3">
        <w:rPr>
          <w:sz w:val="24"/>
          <w:szCs w:val="24"/>
        </w:rPr>
        <w:t>`</w:t>
      </w:r>
      <w:r w:rsidRPr="00A25F10">
        <w:rPr>
          <w:sz w:val="24"/>
          <w:szCs w:val="24"/>
        </w:rPr>
        <w:t>{</w:t>
      </w:r>
      <w:proofErr w:type="gramEnd"/>
      <w:r w:rsidRPr="00A25F10">
        <w:rPr>
          <w:sz w:val="24"/>
          <w:szCs w:val="24"/>
        </w:rPr>
        <w:t>**d1, **d2}</w:t>
      </w:r>
      <w:r w:rsidR="006609C3">
        <w:rPr>
          <w:sz w:val="24"/>
          <w:szCs w:val="24"/>
        </w:rPr>
        <w:t>`</w:t>
      </w:r>
      <w:r w:rsidRPr="00A25F10">
        <w:rPr>
          <w:sz w:val="24"/>
          <w:szCs w:val="24"/>
        </w:rPr>
        <w:t xml:space="preserve"> is a handy alternative.</w:t>
      </w:r>
      <w:r w:rsidR="006609C3">
        <w:rPr>
          <w:sz w:val="24"/>
          <w:szCs w:val="24"/>
        </w:rPr>
        <w:t xml:space="preserve"> </w:t>
      </w:r>
      <w:r w:rsidR="00DD2F7C" w:rsidRPr="004F526C">
        <w:rPr>
          <w:sz w:val="24"/>
          <w:szCs w:val="24"/>
        </w:rPr>
        <w:t>Dictionary concatenation in Python refers to combining two or more dictionaries into a single dictionary. Dictionaries are used to store data in key-value pairs and are mutable</w:t>
      </w:r>
      <w:r w:rsidR="00F5232F">
        <w:rPr>
          <w:sz w:val="24"/>
          <w:szCs w:val="24"/>
        </w:rPr>
        <w:t>.</w:t>
      </w:r>
    </w:p>
    <w:p w14:paraId="48DD44D4" w14:textId="6F6BEBAA" w:rsidR="004F526C" w:rsidRDefault="004F526C" w:rsidP="004F526C">
      <w:pPr>
        <w:pStyle w:val="Heading2"/>
        <w:numPr>
          <w:ilvl w:val="1"/>
          <w:numId w:val="24"/>
        </w:numPr>
        <w:rPr>
          <w:b/>
          <w:bCs/>
          <w:color w:val="auto"/>
          <w:sz w:val="24"/>
          <w:szCs w:val="24"/>
        </w:rPr>
      </w:pPr>
      <w:r w:rsidRPr="004F526C">
        <w:rPr>
          <w:b/>
          <w:bCs/>
          <w:color w:val="auto"/>
          <w:sz w:val="24"/>
          <w:szCs w:val="24"/>
        </w:rPr>
        <w:t xml:space="preserve">Using </w:t>
      </w:r>
      <w:r w:rsidRPr="004F526C">
        <w:rPr>
          <w:b/>
          <w:bCs/>
          <w:color w:val="auto"/>
          <w:sz w:val="24"/>
          <w:szCs w:val="24"/>
        </w:rPr>
        <w:t>`</w:t>
      </w:r>
      <w:r w:rsidRPr="004F526C">
        <w:rPr>
          <w:b/>
          <w:bCs/>
          <w:color w:val="auto"/>
          <w:sz w:val="24"/>
          <w:szCs w:val="24"/>
        </w:rPr>
        <w:t>|</w:t>
      </w:r>
      <w:r w:rsidRPr="004F526C">
        <w:rPr>
          <w:b/>
          <w:bCs/>
          <w:color w:val="auto"/>
          <w:sz w:val="24"/>
          <w:szCs w:val="24"/>
        </w:rPr>
        <w:t>`</w:t>
      </w:r>
      <w:r w:rsidRPr="004F526C">
        <w:rPr>
          <w:b/>
          <w:bCs/>
          <w:color w:val="auto"/>
          <w:sz w:val="24"/>
          <w:szCs w:val="24"/>
        </w:rPr>
        <w:t xml:space="preserve"> Operator</w:t>
      </w:r>
    </w:p>
    <w:p w14:paraId="462FA6B7" w14:textId="7BE000F0" w:rsidR="00F93FA8" w:rsidRDefault="00F93FA8" w:rsidP="00220FEA">
      <w:pPr>
        <w:ind w:left="1440"/>
        <w:jc w:val="both"/>
      </w:pPr>
      <w:r w:rsidRPr="00F93FA8">
        <w:t xml:space="preserve">The </w:t>
      </w:r>
      <w:r w:rsidR="00220FEA">
        <w:t>`</w:t>
      </w:r>
      <w:r w:rsidRPr="00F93FA8">
        <w:t>|</w:t>
      </w:r>
      <w:r w:rsidR="00220FEA">
        <w:t>`</w:t>
      </w:r>
      <w:r w:rsidRPr="00F93FA8">
        <w:t xml:space="preserve"> operator is a concise way to merge dictionaries, creating a new dictionary</w:t>
      </w:r>
      <w:r>
        <w:t xml:space="preserve"> without </w:t>
      </w:r>
      <w:r w:rsidR="000B2CD2">
        <w:t>modifying the original dictionaries</w:t>
      </w:r>
      <w:r w:rsidR="00220FEA">
        <w:t>. It r</w:t>
      </w:r>
      <w:r w:rsidR="00220FEA" w:rsidRPr="00220FEA">
        <w:t>equires Python 3.9 or later.</w:t>
      </w:r>
    </w:p>
    <w:p w14:paraId="721F532F" w14:textId="71A72166" w:rsidR="00677F87" w:rsidRPr="00677F87" w:rsidRDefault="00433DA9" w:rsidP="0067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Syntax</w:t>
      </w:r>
      <w:r w:rsidR="00677F87" w:rsidRPr="00677F87">
        <w:rPr>
          <w:sz w:val="24"/>
          <w:szCs w:val="24"/>
        </w:rPr>
        <w:t xml:space="preserve">: </w:t>
      </w:r>
      <w:r w:rsidR="00677F87" w:rsidRPr="00DE73F5">
        <w:rPr>
          <w:rFonts w:ascii="Courier New" w:hAnsi="Courier New" w:cs="Courier New"/>
          <w:sz w:val="24"/>
          <w:szCs w:val="24"/>
        </w:rPr>
        <w:t>dict1 | dict2</w:t>
      </w:r>
    </w:p>
    <w:p w14:paraId="610C4A7F" w14:textId="71429C3F" w:rsidR="00AA46B4" w:rsidRPr="00DE73F5" w:rsidRDefault="00AA46B4" w:rsidP="00DE73F5">
      <w:pPr>
        <w:ind w:left="1440"/>
        <w:jc w:val="both"/>
        <w:rPr>
          <w:sz w:val="24"/>
          <w:szCs w:val="24"/>
        </w:rPr>
      </w:pPr>
      <w:r w:rsidRPr="00DE73F5">
        <w:rPr>
          <w:sz w:val="24"/>
          <w:szCs w:val="24"/>
        </w:rPr>
        <w:t>Example</w:t>
      </w:r>
      <w:r w:rsidRPr="00DE73F5">
        <w:rPr>
          <w:sz w:val="24"/>
          <w:szCs w:val="24"/>
        </w:rPr>
        <w:t>:</w:t>
      </w:r>
    </w:p>
    <w:p w14:paraId="327EB228" w14:textId="77777777" w:rsidR="00AA46B4" w:rsidRPr="00504B1E" w:rsidRDefault="00AA46B4" w:rsidP="00DE73F5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504B1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dict1 = {</w:t>
      </w:r>
      <w:r w:rsidRPr="00504B1E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1</w:t>
      </w:r>
      <w:r w:rsidRPr="00504B1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: </w:t>
      </w:r>
      <w:r w:rsidRPr="00504B1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proofErr w:type="spellStart"/>
      <w:r w:rsidRPr="00504B1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Business_Understanding</w:t>
      </w:r>
      <w:proofErr w:type="spellEnd"/>
      <w:r w:rsidRPr="00504B1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r w:rsidRPr="00504B1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504B1E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2</w:t>
      </w:r>
      <w:r w:rsidRPr="00504B1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: </w:t>
      </w:r>
      <w:r w:rsidRPr="00504B1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proofErr w:type="spellStart"/>
      <w:r w:rsidRPr="00504B1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Data_Understanding</w:t>
      </w:r>
      <w:proofErr w:type="spellEnd"/>
      <w:r w:rsidRPr="00504B1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r w:rsidRPr="00504B1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}</w:t>
      </w:r>
    </w:p>
    <w:p w14:paraId="41857E19" w14:textId="77777777" w:rsidR="00AA46B4" w:rsidRPr="00504B1E" w:rsidRDefault="00AA46B4" w:rsidP="00DE73F5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504B1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dict2 = {</w:t>
      </w:r>
      <w:r w:rsidRPr="00504B1E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3</w:t>
      </w:r>
      <w:r w:rsidRPr="00504B1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: </w:t>
      </w:r>
      <w:r w:rsidRPr="00504B1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proofErr w:type="spellStart"/>
      <w:r w:rsidRPr="00504B1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Data_Preparation</w:t>
      </w:r>
      <w:proofErr w:type="spellEnd"/>
      <w:r w:rsidRPr="00504B1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r w:rsidRPr="00504B1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504B1E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4</w:t>
      </w:r>
      <w:r w:rsidRPr="00504B1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: </w:t>
      </w:r>
      <w:r w:rsidRPr="00504B1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proofErr w:type="spellStart"/>
      <w:r w:rsidRPr="00504B1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Data_Modelling</w:t>
      </w:r>
      <w:proofErr w:type="spellEnd"/>
      <w:r w:rsidRPr="00504B1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r w:rsidRPr="00504B1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}</w:t>
      </w:r>
    </w:p>
    <w:p w14:paraId="39436F8E" w14:textId="77777777" w:rsidR="00AA46B4" w:rsidRPr="00504B1E" w:rsidRDefault="00AA46B4" w:rsidP="00DE73F5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gramStart"/>
      <w:r w:rsidRPr="00504B1E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504B1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504B1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dict1 | dict2)</w:t>
      </w:r>
    </w:p>
    <w:p w14:paraId="3E67E310" w14:textId="77777777" w:rsidR="00AA46B4" w:rsidRPr="00DE73F5" w:rsidRDefault="00AA46B4" w:rsidP="00DE73F5">
      <w:pPr>
        <w:ind w:left="360"/>
        <w:jc w:val="both"/>
        <w:rPr>
          <w:sz w:val="24"/>
          <w:szCs w:val="24"/>
        </w:rPr>
      </w:pPr>
    </w:p>
    <w:p w14:paraId="0CA30C30" w14:textId="77777777" w:rsidR="00AA46B4" w:rsidRPr="00DE73F5" w:rsidRDefault="00AA46B4" w:rsidP="00DE73F5">
      <w:pPr>
        <w:ind w:left="1440"/>
        <w:jc w:val="both"/>
        <w:rPr>
          <w:sz w:val="24"/>
          <w:szCs w:val="24"/>
        </w:rPr>
      </w:pPr>
      <w:r w:rsidRPr="00DE73F5">
        <w:rPr>
          <w:sz w:val="24"/>
          <w:szCs w:val="24"/>
        </w:rPr>
        <w:t>Output:</w:t>
      </w:r>
    </w:p>
    <w:p w14:paraId="1D34E21C" w14:textId="77777777" w:rsidR="00AA46B4" w:rsidRPr="00DE73F5" w:rsidRDefault="00AA46B4" w:rsidP="00DE73F5">
      <w:pPr>
        <w:shd w:val="clear" w:color="auto" w:fill="F2F2F2" w:themeFill="background1" w:themeFillShade="F2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DE73F5">
        <w:rPr>
          <w:rFonts w:ascii="Courier New" w:hAnsi="Courier New" w:cs="Courier New"/>
          <w:sz w:val="24"/>
          <w:szCs w:val="24"/>
        </w:rPr>
        <w:t>{1: '</w:t>
      </w:r>
      <w:proofErr w:type="spellStart"/>
      <w:r w:rsidRPr="00DE73F5">
        <w:rPr>
          <w:rFonts w:ascii="Courier New" w:hAnsi="Courier New" w:cs="Courier New"/>
          <w:sz w:val="24"/>
          <w:szCs w:val="24"/>
        </w:rPr>
        <w:t>Business_Understanding</w:t>
      </w:r>
      <w:proofErr w:type="spellEnd"/>
      <w:r w:rsidRPr="00DE73F5">
        <w:rPr>
          <w:rFonts w:ascii="Courier New" w:hAnsi="Courier New" w:cs="Courier New"/>
          <w:sz w:val="24"/>
          <w:szCs w:val="24"/>
        </w:rPr>
        <w:t>', 2: '</w:t>
      </w:r>
      <w:proofErr w:type="spellStart"/>
      <w:r w:rsidRPr="00DE73F5">
        <w:rPr>
          <w:rFonts w:ascii="Courier New" w:hAnsi="Courier New" w:cs="Courier New"/>
          <w:sz w:val="24"/>
          <w:szCs w:val="24"/>
        </w:rPr>
        <w:t>Data_Understanding</w:t>
      </w:r>
      <w:proofErr w:type="spellEnd"/>
      <w:r w:rsidRPr="00DE73F5">
        <w:rPr>
          <w:rFonts w:ascii="Courier New" w:hAnsi="Courier New" w:cs="Courier New"/>
          <w:sz w:val="24"/>
          <w:szCs w:val="24"/>
        </w:rPr>
        <w:t>', 3: '</w:t>
      </w:r>
      <w:proofErr w:type="spellStart"/>
      <w:r w:rsidRPr="00DE73F5">
        <w:rPr>
          <w:rFonts w:ascii="Courier New" w:hAnsi="Courier New" w:cs="Courier New"/>
          <w:sz w:val="24"/>
          <w:szCs w:val="24"/>
        </w:rPr>
        <w:t>Data_Preparation</w:t>
      </w:r>
      <w:proofErr w:type="spellEnd"/>
      <w:r w:rsidRPr="00DE73F5">
        <w:rPr>
          <w:rFonts w:ascii="Courier New" w:hAnsi="Courier New" w:cs="Courier New"/>
          <w:sz w:val="24"/>
          <w:szCs w:val="24"/>
        </w:rPr>
        <w:t>', 4: '</w:t>
      </w:r>
      <w:proofErr w:type="spellStart"/>
      <w:r w:rsidRPr="00DE73F5">
        <w:rPr>
          <w:rFonts w:ascii="Courier New" w:hAnsi="Courier New" w:cs="Courier New"/>
          <w:sz w:val="24"/>
          <w:szCs w:val="24"/>
        </w:rPr>
        <w:t>Data_Modelling</w:t>
      </w:r>
      <w:proofErr w:type="spellEnd"/>
      <w:r w:rsidRPr="00DE73F5">
        <w:rPr>
          <w:rFonts w:ascii="Courier New" w:hAnsi="Courier New" w:cs="Courier New"/>
          <w:sz w:val="24"/>
          <w:szCs w:val="24"/>
        </w:rPr>
        <w:t>'}</w:t>
      </w:r>
    </w:p>
    <w:p w14:paraId="3AF67D62" w14:textId="1265006E" w:rsidR="00AA46B4" w:rsidRDefault="00DD15FF" w:rsidP="00B068AE">
      <w:pPr>
        <w:pStyle w:val="Heading2"/>
        <w:numPr>
          <w:ilvl w:val="1"/>
          <w:numId w:val="24"/>
        </w:numPr>
        <w:rPr>
          <w:b/>
          <w:bCs/>
          <w:color w:val="auto"/>
          <w:sz w:val="24"/>
          <w:szCs w:val="24"/>
        </w:rPr>
      </w:pPr>
      <w:r w:rsidRPr="00B068AE">
        <w:rPr>
          <w:b/>
          <w:bCs/>
          <w:color w:val="auto"/>
          <w:sz w:val="24"/>
          <w:szCs w:val="24"/>
        </w:rPr>
        <w:t>Using {**d1, **d2} (unpacking)</w:t>
      </w:r>
    </w:p>
    <w:p w14:paraId="14136DD3" w14:textId="5688E365" w:rsidR="00173CB8" w:rsidRPr="00173CB8" w:rsidRDefault="00C65E52" w:rsidP="00173CB8">
      <w:pPr>
        <w:ind w:left="1440"/>
        <w:jc w:val="both"/>
        <w:rPr>
          <w:sz w:val="24"/>
          <w:szCs w:val="24"/>
        </w:rPr>
      </w:pPr>
      <w:r w:rsidRPr="00173CB8">
        <w:rPr>
          <w:sz w:val="24"/>
          <w:szCs w:val="24"/>
        </w:rPr>
        <w:t xml:space="preserve">Dictionary unpacking using the </w:t>
      </w:r>
      <w:r w:rsidR="00433DA9">
        <w:rPr>
          <w:sz w:val="24"/>
          <w:szCs w:val="24"/>
        </w:rPr>
        <w:t>`</w:t>
      </w:r>
      <w:r w:rsidRPr="00173CB8">
        <w:rPr>
          <w:sz w:val="24"/>
          <w:szCs w:val="24"/>
        </w:rPr>
        <w:t>**</w:t>
      </w:r>
      <w:r w:rsidR="00433DA9">
        <w:rPr>
          <w:sz w:val="24"/>
          <w:szCs w:val="24"/>
        </w:rPr>
        <w:t>`</w:t>
      </w:r>
      <w:r w:rsidRPr="00173CB8">
        <w:rPr>
          <w:sz w:val="24"/>
          <w:szCs w:val="24"/>
        </w:rPr>
        <w:t xml:space="preserve"> operator allows merging dictionaries into a new dictionary</w:t>
      </w:r>
      <w:r w:rsidR="00416C1E" w:rsidRPr="00173CB8">
        <w:rPr>
          <w:sz w:val="24"/>
          <w:szCs w:val="24"/>
        </w:rPr>
        <w:t>. It requires Python 3.5 or later.</w:t>
      </w:r>
    </w:p>
    <w:p w14:paraId="5241629D" w14:textId="167C83D0" w:rsidR="00416C1E" w:rsidRDefault="00B922B4" w:rsidP="00D45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BA46C3">
        <w:rPr>
          <w:sz w:val="24"/>
          <w:szCs w:val="24"/>
        </w:rPr>
        <w:lastRenderedPageBreak/>
        <w:t xml:space="preserve">Syntax: </w:t>
      </w:r>
      <w:r w:rsidRPr="001242A7">
        <w:rPr>
          <w:rFonts w:ascii="Courier New" w:hAnsi="Courier New" w:cs="Courier New"/>
          <w:sz w:val="24"/>
          <w:szCs w:val="24"/>
        </w:rPr>
        <w:t>{**dict1, **dict2}</w:t>
      </w:r>
    </w:p>
    <w:p w14:paraId="661F625F" w14:textId="1ABD1923" w:rsidR="00D45EB1" w:rsidRPr="00BA46C3" w:rsidRDefault="00B65F7F" w:rsidP="00B65F7F">
      <w:pPr>
        <w:ind w:left="1440"/>
        <w:jc w:val="both"/>
        <w:rPr>
          <w:sz w:val="24"/>
          <w:szCs w:val="24"/>
        </w:rPr>
      </w:pPr>
      <w:r w:rsidRPr="00DE73F5">
        <w:rPr>
          <w:sz w:val="24"/>
          <w:szCs w:val="24"/>
        </w:rPr>
        <w:t>Example:</w:t>
      </w:r>
    </w:p>
    <w:p w14:paraId="4634A426" w14:textId="77777777" w:rsidR="000E261C" w:rsidRPr="000E261C" w:rsidRDefault="000E261C" w:rsidP="00B65F7F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0E261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dict1 = {</w:t>
      </w:r>
      <w:r w:rsidRPr="000E261C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1</w:t>
      </w:r>
      <w:r w:rsidRPr="000E261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: </w:t>
      </w:r>
      <w:r w:rsidRPr="000E261C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proofErr w:type="spellStart"/>
      <w:r w:rsidRPr="000E261C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Business_Understanding</w:t>
      </w:r>
      <w:proofErr w:type="spellEnd"/>
      <w:r w:rsidRPr="000E261C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r w:rsidRPr="000E261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0E261C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2</w:t>
      </w:r>
      <w:r w:rsidRPr="000E261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: </w:t>
      </w:r>
      <w:r w:rsidRPr="000E261C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proofErr w:type="spellStart"/>
      <w:r w:rsidRPr="000E261C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Data_Understanding</w:t>
      </w:r>
      <w:proofErr w:type="spellEnd"/>
      <w:r w:rsidRPr="000E261C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r w:rsidRPr="000E261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}</w:t>
      </w:r>
    </w:p>
    <w:p w14:paraId="6C8A2FC0" w14:textId="77777777" w:rsidR="000E261C" w:rsidRPr="000E261C" w:rsidRDefault="000E261C" w:rsidP="00B65F7F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0E261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dict2 = {</w:t>
      </w:r>
      <w:r w:rsidRPr="000E261C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3</w:t>
      </w:r>
      <w:r w:rsidRPr="000E261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: </w:t>
      </w:r>
      <w:r w:rsidRPr="000E261C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proofErr w:type="spellStart"/>
      <w:r w:rsidRPr="000E261C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Data_Preparation</w:t>
      </w:r>
      <w:proofErr w:type="spellEnd"/>
      <w:r w:rsidRPr="000E261C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r w:rsidRPr="000E261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0E261C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4</w:t>
      </w:r>
      <w:r w:rsidRPr="000E261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: </w:t>
      </w:r>
      <w:r w:rsidRPr="000E261C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proofErr w:type="spellStart"/>
      <w:r w:rsidRPr="000E261C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Data_Modelling</w:t>
      </w:r>
      <w:proofErr w:type="spellEnd"/>
      <w:r w:rsidRPr="000E261C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"</w:t>
      </w:r>
      <w:r w:rsidRPr="000E261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}</w:t>
      </w:r>
    </w:p>
    <w:p w14:paraId="0C56D2D0" w14:textId="77777777" w:rsidR="000E261C" w:rsidRPr="000E261C" w:rsidRDefault="000E261C" w:rsidP="00B65F7F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lang w:val="en-IN" w:eastAsia="en-IN"/>
        </w:rPr>
      </w:pPr>
      <w:proofErr w:type="gramStart"/>
      <w:r w:rsidRPr="000E261C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0E261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0E261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{**dict1, **dict2})</w:t>
      </w:r>
    </w:p>
    <w:p w14:paraId="3D0BE6D3" w14:textId="77777777" w:rsidR="00AA46B4" w:rsidRDefault="00AA46B4" w:rsidP="00AA46B4">
      <w:pPr>
        <w:ind w:left="1080"/>
        <w:jc w:val="both"/>
        <w:rPr>
          <w:sz w:val="24"/>
          <w:szCs w:val="24"/>
        </w:rPr>
      </w:pPr>
    </w:p>
    <w:p w14:paraId="0EBB9A95" w14:textId="7EB13D9E" w:rsidR="00B65F7F" w:rsidRDefault="00B65F7F" w:rsidP="001242A7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Pr="00DE73F5">
        <w:rPr>
          <w:sz w:val="24"/>
          <w:szCs w:val="24"/>
        </w:rPr>
        <w:t>:</w:t>
      </w:r>
    </w:p>
    <w:p w14:paraId="2A8AA32E" w14:textId="58A0482C" w:rsidR="000E261C" w:rsidRDefault="00C7399D" w:rsidP="001242A7">
      <w:pPr>
        <w:shd w:val="clear" w:color="auto" w:fill="F2F2F2" w:themeFill="background1" w:themeFillShade="F2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DB62D6">
        <w:rPr>
          <w:rFonts w:ascii="Courier New" w:hAnsi="Courier New" w:cs="Courier New"/>
          <w:sz w:val="24"/>
          <w:szCs w:val="24"/>
        </w:rPr>
        <w:t>{1: '</w:t>
      </w:r>
      <w:proofErr w:type="spellStart"/>
      <w:r w:rsidRPr="00DB62D6">
        <w:rPr>
          <w:rFonts w:ascii="Courier New" w:hAnsi="Courier New" w:cs="Courier New"/>
          <w:sz w:val="24"/>
          <w:szCs w:val="24"/>
        </w:rPr>
        <w:t>Business_Understanding</w:t>
      </w:r>
      <w:proofErr w:type="spellEnd"/>
      <w:r w:rsidRPr="00DB62D6">
        <w:rPr>
          <w:rFonts w:ascii="Courier New" w:hAnsi="Courier New" w:cs="Courier New"/>
          <w:sz w:val="24"/>
          <w:szCs w:val="24"/>
        </w:rPr>
        <w:t>', 2: '</w:t>
      </w:r>
      <w:proofErr w:type="spellStart"/>
      <w:r w:rsidRPr="00DB62D6">
        <w:rPr>
          <w:rFonts w:ascii="Courier New" w:hAnsi="Courier New" w:cs="Courier New"/>
          <w:sz w:val="24"/>
          <w:szCs w:val="24"/>
        </w:rPr>
        <w:t>Data_Understanding</w:t>
      </w:r>
      <w:proofErr w:type="spellEnd"/>
      <w:r w:rsidRPr="00DB62D6">
        <w:rPr>
          <w:rFonts w:ascii="Courier New" w:hAnsi="Courier New" w:cs="Courier New"/>
          <w:sz w:val="24"/>
          <w:szCs w:val="24"/>
        </w:rPr>
        <w:t>', 3: '</w:t>
      </w:r>
      <w:proofErr w:type="spellStart"/>
      <w:r w:rsidRPr="00DB62D6">
        <w:rPr>
          <w:rFonts w:ascii="Courier New" w:hAnsi="Courier New" w:cs="Courier New"/>
          <w:sz w:val="24"/>
          <w:szCs w:val="24"/>
        </w:rPr>
        <w:t>Data_Preparation</w:t>
      </w:r>
      <w:proofErr w:type="spellEnd"/>
      <w:r w:rsidRPr="00DB62D6">
        <w:rPr>
          <w:rFonts w:ascii="Courier New" w:hAnsi="Courier New" w:cs="Courier New"/>
          <w:sz w:val="24"/>
          <w:szCs w:val="24"/>
        </w:rPr>
        <w:t>', 4: '</w:t>
      </w:r>
      <w:proofErr w:type="spellStart"/>
      <w:r w:rsidRPr="00DB62D6">
        <w:rPr>
          <w:rFonts w:ascii="Courier New" w:hAnsi="Courier New" w:cs="Courier New"/>
          <w:sz w:val="24"/>
          <w:szCs w:val="24"/>
        </w:rPr>
        <w:t>Data_Modelling</w:t>
      </w:r>
      <w:proofErr w:type="spellEnd"/>
      <w:r w:rsidRPr="00DB62D6">
        <w:rPr>
          <w:rFonts w:ascii="Courier New" w:hAnsi="Courier New" w:cs="Courier New"/>
          <w:sz w:val="24"/>
          <w:szCs w:val="24"/>
        </w:rPr>
        <w:t>'}</w:t>
      </w:r>
    </w:p>
    <w:p w14:paraId="031D9CC9" w14:textId="4CD1E023" w:rsidR="000E4C65" w:rsidRPr="00DB62D6" w:rsidRDefault="000E4C65" w:rsidP="000E4C65">
      <w:pPr>
        <w:jc w:val="both"/>
        <w:rPr>
          <w:rFonts w:ascii="Courier New" w:hAnsi="Courier New" w:cs="Courier New"/>
          <w:sz w:val="24"/>
          <w:szCs w:val="24"/>
        </w:rPr>
      </w:pPr>
      <w:r w:rsidRPr="003C129B">
        <w:rPr>
          <w:sz w:val="24"/>
          <w:szCs w:val="24"/>
        </w:rPr>
        <w:pict w14:anchorId="1769B1AC">
          <v:rect id="_x0000_i1036" style="width:0;height:1.5pt" o:hralign="center" o:hrstd="t" o:hr="t" fillcolor="#a0a0a0" stroked="f"/>
        </w:pict>
      </w:r>
    </w:p>
    <w:p w14:paraId="24801DC3" w14:textId="3A1DC180" w:rsidR="00173CB8" w:rsidRDefault="002E290F" w:rsidP="005B7C9C">
      <w:pPr>
        <w:pStyle w:val="Heading1"/>
        <w:numPr>
          <w:ilvl w:val="0"/>
          <w:numId w:val="24"/>
        </w:numPr>
        <w:rPr>
          <w:b/>
          <w:bCs/>
          <w:color w:val="auto"/>
          <w:sz w:val="24"/>
          <w:szCs w:val="24"/>
        </w:rPr>
      </w:pPr>
      <w:r w:rsidRPr="005B7C9C">
        <w:rPr>
          <w:b/>
          <w:bCs/>
          <w:color w:val="auto"/>
          <w:sz w:val="24"/>
          <w:szCs w:val="24"/>
        </w:rPr>
        <w:t>Set Concatenation</w:t>
      </w:r>
    </w:p>
    <w:p w14:paraId="5A8C031D" w14:textId="3E2C68C6" w:rsidR="005B7C9C" w:rsidRPr="00D97AC4" w:rsidRDefault="00A20A48" w:rsidP="00D97AC4">
      <w:pPr>
        <w:ind w:left="720"/>
        <w:jc w:val="both"/>
        <w:rPr>
          <w:sz w:val="24"/>
          <w:szCs w:val="24"/>
        </w:rPr>
      </w:pPr>
      <w:r w:rsidRPr="00D97AC4">
        <w:rPr>
          <w:sz w:val="24"/>
          <w:szCs w:val="24"/>
        </w:rPr>
        <w:t xml:space="preserve">Sets are like mathematical sets—unique and unordered. You can merge them with the </w:t>
      </w:r>
      <w:r w:rsidRPr="00D97AC4">
        <w:rPr>
          <w:sz w:val="24"/>
          <w:szCs w:val="24"/>
        </w:rPr>
        <w:t>`</w:t>
      </w:r>
      <w:r w:rsidRPr="00D97AC4">
        <w:rPr>
          <w:sz w:val="24"/>
          <w:szCs w:val="24"/>
        </w:rPr>
        <w:t>|</w:t>
      </w:r>
      <w:r w:rsidRPr="00D97AC4">
        <w:rPr>
          <w:sz w:val="24"/>
          <w:szCs w:val="24"/>
        </w:rPr>
        <w:t>`</w:t>
      </w:r>
      <w:r w:rsidRPr="00D97AC4">
        <w:rPr>
          <w:sz w:val="24"/>
          <w:szCs w:val="24"/>
        </w:rPr>
        <w:t xml:space="preserve"> operator or use </w:t>
      </w:r>
      <w:r w:rsidRPr="00D97AC4">
        <w:rPr>
          <w:sz w:val="24"/>
          <w:szCs w:val="24"/>
        </w:rPr>
        <w:t>`</w:t>
      </w:r>
      <w:proofErr w:type="gramStart"/>
      <w:r w:rsidRPr="00D97AC4">
        <w:rPr>
          <w:sz w:val="24"/>
          <w:szCs w:val="24"/>
        </w:rPr>
        <w:t>union(</w:t>
      </w:r>
      <w:proofErr w:type="gramEnd"/>
      <w:r w:rsidRPr="00D97AC4">
        <w:rPr>
          <w:sz w:val="24"/>
          <w:szCs w:val="24"/>
        </w:rPr>
        <w:t>)</w:t>
      </w:r>
      <w:r w:rsidRPr="00D97AC4">
        <w:rPr>
          <w:sz w:val="24"/>
          <w:szCs w:val="24"/>
        </w:rPr>
        <w:t>`</w:t>
      </w:r>
      <w:r w:rsidRPr="00D97AC4">
        <w:rPr>
          <w:sz w:val="24"/>
          <w:szCs w:val="24"/>
        </w:rPr>
        <w:t>. Both methods are great for when you need to combine sets without worrying about duplicates.</w:t>
      </w:r>
      <w:r w:rsidR="00800D14" w:rsidRPr="00D97AC4">
        <w:rPr>
          <w:sz w:val="24"/>
          <w:szCs w:val="24"/>
        </w:rPr>
        <w:t xml:space="preserve"> </w:t>
      </w:r>
      <w:r w:rsidR="00800D14" w:rsidRPr="00D97AC4">
        <w:rPr>
          <w:sz w:val="24"/>
          <w:szCs w:val="24"/>
        </w:rPr>
        <w:t>Set concatenation in Python refers to the process of combining two or more sets into a single set. Sets are collections of unique elements and are mutable.</w:t>
      </w:r>
    </w:p>
    <w:p w14:paraId="30FFB7DC" w14:textId="4741DBF1" w:rsidR="004F1A30" w:rsidRDefault="004364F7" w:rsidP="004364F7">
      <w:pPr>
        <w:pStyle w:val="Heading2"/>
        <w:numPr>
          <w:ilvl w:val="1"/>
          <w:numId w:val="24"/>
        </w:numPr>
        <w:rPr>
          <w:b/>
          <w:bCs/>
          <w:color w:val="auto"/>
          <w:sz w:val="24"/>
          <w:szCs w:val="24"/>
        </w:rPr>
      </w:pPr>
      <w:r w:rsidRPr="004364F7">
        <w:rPr>
          <w:b/>
          <w:bCs/>
          <w:color w:val="auto"/>
          <w:sz w:val="24"/>
          <w:szCs w:val="24"/>
        </w:rPr>
        <w:t xml:space="preserve">Using the </w:t>
      </w:r>
      <w:r>
        <w:rPr>
          <w:b/>
          <w:bCs/>
          <w:color w:val="auto"/>
          <w:sz w:val="24"/>
          <w:szCs w:val="24"/>
        </w:rPr>
        <w:t>`</w:t>
      </w:r>
      <w:r w:rsidRPr="004364F7">
        <w:rPr>
          <w:b/>
          <w:bCs/>
          <w:color w:val="auto"/>
          <w:sz w:val="24"/>
          <w:szCs w:val="24"/>
        </w:rPr>
        <w:t>|</w:t>
      </w:r>
      <w:r>
        <w:rPr>
          <w:b/>
          <w:bCs/>
          <w:color w:val="auto"/>
          <w:sz w:val="24"/>
          <w:szCs w:val="24"/>
        </w:rPr>
        <w:t>`</w:t>
      </w:r>
      <w:r w:rsidRPr="004364F7">
        <w:rPr>
          <w:b/>
          <w:bCs/>
          <w:color w:val="auto"/>
          <w:sz w:val="24"/>
          <w:szCs w:val="24"/>
        </w:rPr>
        <w:t xml:space="preserve"> Operator</w:t>
      </w:r>
    </w:p>
    <w:p w14:paraId="7025F62F" w14:textId="36E688E5" w:rsidR="00745212" w:rsidRDefault="00745212" w:rsidP="00D97AC4">
      <w:pPr>
        <w:ind w:left="1440"/>
        <w:jc w:val="both"/>
        <w:rPr>
          <w:sz w:val="24"/>
          <w:szCs w:val="24"/>
        </w:rPr>
      </w:pPr>
      <w:r w:rsidRPr="00D97AC4">
        <w:rPr>
          <w:sz w:val="24"/>
          <w:szCs w:val="24"/>
        </w:rPr>
        <w:t xml:space="preserve">The </w:t>
      </w:r>
      <w:r w:rsidR="00955D81">
        <w:rPr>
          <w:sz w:val="24"/>
          <w:szCs w:val="24"/>
        </w:rPr>
        <w:t>`</w:t>
      </w:r>
      <w:r w:rsidRPr="00D97AC4">
        <w:rPr>
          <w:sz w:val="24"/>
          <w:szCs w:val="24"/>
        </w:rPr>
        <w:t>|</w:t>
      </w:r>
      <w:r w:rsidR="00955D81">
        <w:rPr>
          <w:sz w:val="24"/>
          <w:szCs w:val="24"/>
        </w:rPr>
        <w:t>`</w:t>
      </w:r>
      <w:r w:rsidRPr="00D97AC4">
        <w:rPr>
          <w:sz w:val="24"/>
          <w:szCs w:val="24"/>
        </w:rPr>
        <w:t xml:space="preserve"> operator is used to perform the union of two or more sets. It returns a new set containing all unique elements from the combined sets.</w:t>
      </w:r>
      <w:r w:rsidR="00D97AC4" w:rsidRPr="00D97AC4">
        <w:rPr>
          <w:sz w:val="24"/>
          <w:szCs w:val="24"/>
        </w:rPr>
        <w:t xml:space="preserve"> Anyways it c</w:t>
      </w:r>
      <w:r w:rsidR="00D97AC4" w:rsidRPr="00D97AC4">
        <w:rPr>
          <w:sz w:val="24"/>
          <w:szCs w:val="24"/>
        </w:rPr>
        <w:t>an be less efficient for large sets due to the creation of a new set.</w:t>
      </w:r>
    </w:p>
    <w:p w14:paraId="3BF9B279" w14:textId="187C0721" w:rsidR="001D4E4D" w:rsidRPr="001D4E4D" w:rsidRDefault="001D4E4D" w:rsidP="001D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Courier New" w:hAnsi="Courier New" w:cs="Courier New"/>
          <w:sz w:val="24"/>
          <w:szCs w:val="24"/>
        </w:rPr>
      </w:pPr>
      <w:r w:rsidRPr="001D4E4D">
        <w:rPr>
          <w:sz w:val="24"/>
          <w:szCs w:val="24"/>
        </w:rPr>
        <w:t xml:space="preserve">Syntax: </w:t>
      </w:r>
      <w:r w:rsidRPr="001D4E4D">
        <w:rPr>
          <w:rFonts w:ascii="Courier New" w:hAnsi="Courier New" w:cs="Courier New"/>
          <w:sz w:val="24"/>
          <w:szCs w:val="24"/>
        </w:rPr>
        <w:t>set1 | set2</w:t>
      </w:r>
    </w:p>
    <w:p w14:paraId="12EABBDE" w14:textId="1E3312C8" w:rsidR="001D4E4D" w:rsidRDefault="001D4E4D" w:rsidP="001D4E4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Example</w:t>
      </w:r>
      <w:r w:rsidRPr="00DE73F5">
        <w:rPr>
          <w:sz w:val="24"/>
          <w:szCs w:val="24"/>
        </w:rPr>
        <w:t>:</w:t>
      </w:r>
    </w:p>
    <w:p w14:paraId="3ACCEF29" w14:textId="520BFA8B" w:rsidR="009518A2" w:rsidRPr="009518A2" w:rsidRDefault="009518A2" w:rsidP="001D4E4D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9518A2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set1 = {</w:t>
      </w:r>
      <w:r w:rsidRPr="009518A2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1</w:t>
      </w:r>
      <w:r w:rsidRPr="009518A2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9518A2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2</w:t>
      </w:r>
      <w:r w:rsidRPr="009518A2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9518A2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3</w:t>
      </w:r>
      <w:r w:rsidRPr="009518A2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}</w:t>
      </w:r>
    </w:p>
    <w:p w14:paraId="62FFD135" w14:textId="77777777" w:rsidR="009518A2" w:rsidRPr="009518A2" w:rsidRDefault="009518A2" w:rsidP="001D4E4D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9518A2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set2 = {</w:t>
      </w:r>
      <w:r w:rsidRPr="009518A2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4</w:t>
      </w:r>
      <w:r w:rsidRPr="009518A2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9518A2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5</w:t>
      </w:r>
      <w:r w:rsidRPr="009518A2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9518A2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6</w:t>
      </w:r>
      <w:r w:rsidRPr="009518A2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}</w:t>
      </w:r>
    </w:p>
    <w:p w14:paraId="0B09CBE1" w14:textId="77777777" w:rsidR="009518A2" w:rsidRPr="009518A2" w:rsidRDefault="009518A2" w:rsidP="001D4E4D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gramStart"/>
      <w:r w:rsidRPr="009518A2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9518A2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9518A2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set1 | set2)</w:t>
      </w:r>
    </w:p>
    <w:p w14:paraId="4A8CD4A9" w14:textId="77777777" w:rsidR="00D97AC4" w:rsidRDefault="00D97AC4" w:rsidP="00D97AC4">
      <w:pPr>
        <w:ind w:left="1440"/>
        <w:jc w:val="both"/>
        <w:rPr>
          <w:sz w:val="24"/>
          <w:szCs w:val="24"/>
        </w:rPr>
      </w:pPr>
    </w:p>
    <w:p w14:paraId="3EEFF358" w14:textId="3E5F5FC8" w:rsidR="001D4E4D" w:rsidRDefault="001D4E4D" w:rsidP="001D4E4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Pr="00DE73F5">
        <w:rPr>
          <w:sz w:val="24"/>
          <w:szCs w:val="24"/>
        </w:rPr>
        <w:t>:</w:t>
      </w:r>
    </w:p>
    <w:p w14:paraId="21DC5B6D" w14:textId="09691C83" w:rsidR="009518A2" w:rsidRPr="001D4E4D" w:rsidRDefault="001D4E4D" w:rsidP="001D4E4D">
      <w:pPr>
        <w:shd w:val="clear" w:color="auto" w:fill="F2F2F2" w:themeFill="background1" w:themeFillShade="F2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1D4E4D">
        <w:rPr>
          <w:rFonts w:ascii="Courier New" w:hAnsi="Courier New" w:cs="Courier New"/>
          <w:sz w:val="24"/>
          <w:szCs w:val="24"/>
        </w:rPr>
        <w:t>{1, 2, 3, 4, 5, 6}</w:t>
      </w:r>
    </w:p>
    <w:p w14:paraId="520EC627" w14:textId="704B81E0" w:rsidR="004364F7" w:rsidRDefault="00980A01" w:rsidP="00967067">
      <w:pPr>
        <w:pStyle w:val="Heading2"/>
        <w:numPr>
          <w:ilvl w:val="1"/>
          <w:numId w:val="24"/>
        </w:numPr>
        <w:rPr>
          <w:b/>
          <w:bCs/>
          <w:color w:val="auto"/>
          <w:sz w:val="24"/>
          <w:szCs w:val="24"/>
        </w:rPr>
      </w:pPr>
      <w:r w:rsidRPr="00980A01">
        <w:rPr>
          <w:b/>
          <w:bCs/>
          <w:color w:val="auto"/>
          <w:sz w:val="24"/>
          <w:szCs w:val="24"/>
        </w:rPr>
        <w:lastRenderedPageBreak/>
        <w:t xml:space="preserve">Using </w:t>
      </w:r>
      <w:r w:rsidRPr="00980A01">
        <w:rPr>
          <w:b/>
          <w:bCs/>
          <w:color w:val="auto"/>
          <w:sz w:val="24"/>
          <w:szCs w:val="24"/>
        </w:rPr>
        <w:t>`</w:t>
      </w:r>
      <w:proofErr w:type="gramStart"/>
      <w:r w:rsidRPr="00980A01">
        <w:rPr>
          <w:b/>
          <w:bCs/>
          <w:color w:val="auto"/>
          <w:sz w:val="24"/>
          <w:szCs w:val="24"/>
        </w:rPr>
        <w:t>union(</w:t>
      </w:r>
      <w:proofErr w:type="gramEnd"/>
      <w:r w:rsidRPr="00980A01">
        <w:rPr>
          <w:b/>
          <w:bCs/>
          <w:color w:val="auto"/>
          <w:sz w:val="24"/>
          <w:szCs w:val="24"/>
        </w:rPr>
        <w:t>)</w:t>
      </w:r>
      <w:r w:rsidRPr="00980A01">
        <w:rPr>
          <w:b/>
          <w:bCs/>
          <w:color w:val="auto"/>
          <w:sz w:val="24"/>
          <w:szCs w:val="24"/>
        </w:rPr>
        <w:t>`</w:t>
      </w:r>
    </w:p>
    <w:p w14:paraId="7DB3B2E8" w14:textId="3D0D58D8" w:rsidR="00967067" w:rsidRDefault="006E3D6D" w:rsidP="00A13BDB">
      <w:pPr>
        <w:ind w:left="1440"/>
        <w:jc w:val="both"/>
        <w:rPr>
          <w:sz w:val="24"/>
          <w:szCs w:val="24"/>
        </w:rPr>
      </w:pPr>
      <w:r w:rsidRPr="00A13BDB">
        <w:rPr>
          <w:sz w:val="24"/>
          <w:szCs w:val="24"/>
        </w:rPr>
        <w:t xml:space="preserve">The </w:t>
      </w:r>
      <w:r w:rsidR="00955D81">
        <w:rPr>
          <w:sz w:val="24"/>
          <w:szCs w:val="24"/>
        </w:rPr>
        <w:t>`</w:t>
      </w:r>
      <w:proofErr w:type="gramStart"/>
      <w:r w:rsidRPr="00A13BDB">
        <w:rPr>
          <w:sz w:val="24"/>
          <w:szCs w:val="24"/>
        </w:rPr>
        <w:t>union(</w:t>
      </w:r>
      <w:proofErr w:type="gramEnd"/>
      <w:r w:rsidRPr="00A13BDB">
        <w:rPr>
          <w:sz w:val="24"/>
          <w:szCs w:val="24"/>
        </w:rPr>
        <w:t>)</w:t>
      </w:r>
      <w:r w:rsidR="00955D81">
        <w:rPr>
          <w:sz w:val="24"/>
          <w:szCs w:val="24"/>
        </w:rPr>
        <w:t>`</w:t>
      </w:r>
      <w:r w:rsidRPr="00A13BDB">
        <w:rPr>
          <w:sz w:val="24"/>
          <w:szCs w:val="24"/>
        </w:rPr>
        <w:t xml:space="preserve"> method returns a new set containing all unique elements from the original set and other sets or </w:t>
      </w:r>
      <w:proofErr w:type="spellStart"/>
      <w:r w:rsidRPr="00A13BDB">
        <w:rPr>
          <w:sz w:val="24"/>
          <w:szCs w:val="24"/>
        </w:rPr>
        <w:t>iterables</w:t>
      </w:r>
      <w:proofErr w:type="spellEnd"/>
      <w:r w:rsidRPr="00A13BDB">
        <w:rPr>
          <w:sz w:val="24"/>
          <w:szCs w:val="24"/>
        </w:rPr>
        <w:t xml:space="preserve"> provided as arguments.</w:t>
      </w:r>
    </w:p>
    <w:p w14:paraId="62F5A437" w14:textId="256723B3" w:rsidR="00A13BDB" w:rsidRPr="002D1EA3" w:rsidRDefault="00A02ED9" w:rsidP="002D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Courier New" w:hAnsi="Courier New" w:cs="Courier New"/>
          <w:sz w:val="24"/>
          <w:szCs w:val="24"/>
        </w:rPr>
      </w:pPr>
      <w:r w:rsidRPr="00A02ED9">
        <w:rPr>
          <w:sz w:val="24"/>
          <w:szCs w:val="24"/>
        </w:rPr>
        <w:t xml:space="preserve">Syntax: </w:t>
      </w:r>
      <w:r w:rsidRPr="002D1EA3">
        <w:rPr>
          <w:rFonts w:ascii="Courier New" w:hAnsi="Courier New" w:cs="Courier New"/>
          <w:sz w:val="24"/>
          <w:szCs w:val="24"/>
        </w:rPr>
        <w:t>set1.union(set2, set3, ...)</w:t>
      </w:r>
    </w:p>
    <w:p w14:paraId="2746E3D3" w14:textId="77777777" w:rsidR="00A02ED9" w:rsidRDefault="00A02ED9" w:rsidP="00A02ED9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Example</w:t>
      </w:r>
      <w:r w:rsidRPr="00DE73F5">
        <w:rPr>
          <w:sz w:val="24"/>
          <w:szCs w:val="24"/>
        </w:rPr>
        <w:t>:</w:t>
      </w:r>
    </w:p>
    <w:p w14:paraId="2543FAC2" w14:textId="77777777" w:rsidR="006E175D" w:rsidRPr="006E175D" w:rsidRDefault="006E175D" w:rsidP="002D1EA3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6E17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set1 = {</w:t>
      </w:r>
      <w:r w:rsidRPr="006E175D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1</w:t>
      </w:r>
      <w:r w:rsidRPr="006E17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6E175D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2</w:t>
      </w:r>
      <w:r w:rsidRPr="006E17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6E175D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3</w:t>
      </w:r>
      <w:r w:rsidRPr="006E17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}</w:t>
      </w:r>
    </w:p>
    <w:p w14:paraId="3BF7A810" w14:textId="77777777" w:rsidR="006E175D" w:rsidRPr="006E175D" w:rsidRDefault="006E175D" w:rsidP="002D1EA3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6E17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set2 = {</w:t>
      </w:r>
      <w:r w:rsidRPr="006E175D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4</w:t>
      </w:r>
      <w:r w:rsidRPr="006E17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6E175D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5</w:t>
      </w:r>
      <w:r w:rsidRPr="006E17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  <w:r w:rsidRPr="006E175D">
        <w:rPr>
          <w:rFonts w:ascii="Courier New" w:eastAsia="Times New Roman" w:hAnsi="Courier New" w:cs="Courier New"/>
          <w:color w:val="116644"/>
          <w:sz w:val="24"/>
          <w:szCs w:val="24"/>
          <w:lang w:val="en-IN" w:eastAsia="en-IN"/>
        </w:rPr>
        <w:t>6</w:t>
      </w:r>
      <w:r w:rsidRPr="006E17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}</w:t>
      </w:r>
    </w:p>
    <w:p w14:paraId="26F74182" w14:textId="77777777" w:rsidR="006E175D" w:rsidRPr="006E175D" w:rsidRDefault="006E175D" w:rsidP="002D1EA3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lang w:val="en-IN" w:eastAsia="en-IN"/>
        </w:rPr>
      </w:pPr>
      <w:proofErr w:type="gramStart"/>
      <w:r w:rsidRPr="006E175D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6E17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6E17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set1.union(set2))</w:t>
      </w:r>
    </w:p>
    <w:p w14:paraId="029735E2" w14:textId="77777777" w:rsidR="00A02ED9" w:rsidRDefault="00A02ED9" w:rsidP="00A02ED9">
      <w:pPr>
        <w:ind w:left="1440"/>
        <w:jc w:val="both"/>
        <w:rPr>
          <w:sz w:val="24"/>
          <w:szCs w:val="24"/>
        </w:rPr>
      </w:pPr>
    </w:p>
    <w:p w14:paraId="7C63CAD0" w14:textId="77777777" w:rsidR="00A02ED9" w:rsidRDefault="00A02ED9" w:rsidP="00A02ED9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Pr="00DE73F5">
        <w:rPr>
          <w:sz w:val="24"/>
          <w:szCs w:val="24"/>
        </w:rPr>
        <w:t>:</w:t>
      </w:r>
    </w:p>
    <w:p w14:paraId="748D74FB" w14:textId="61E94086" w:rsidR="006E175D" w:rsidRDefault="002D1EA3" w:rsidP="002D1EA3">
      <w:pPr>
        <w:shd w:val="clear" w:color="auto" w:fill="F2F2F2" w:themeFill="background1" w:themeFillShade="F2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2D1EA3">
        <w:rPr>
          <w:rFonts w:ascii="Courier New" w:hAnsi="Courier New" w:cs="Courier New"/>
          <w:sz w:val="24"/>
          <w:szCs w:val="24"/>
        </w:rPr>
        <w:t>{1, 2, 3, 4, 5, 6}</w:t>
      </w:r>
    </w:p>
    <w:p w14:paraId="2DDEA31C" w14:textId="44C8C589" w:rsidR="00845152" w:rsidRDefault="00845152" w:rsidP="00845152">
      <w:pPr>
        <w:pStyle w:val="Heading1"/>
        <w:numPr>
          <w:ilvl w:val="0"/>
          <w:numId w:val="0"/>
        </w:numPr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3C129B">
        <w:rPr>
          <w:sz w:val="24"/>
          <w:szCs w:val="24"/>
        </w:rPr>
        <w:pict w14:anchorId="5767D0F9">
          <v:rect id="_x0000_i1034" style="width:0;height:1.5pt" o:hralign="center" o:hrstd="t" o:hr="t" fillcolor="#a0a0a0" stroked="f"/>
        </w:pict>
      </w:r>
    </w:p>
    <w:p w14:paraId="778D1FE2" w14:textId="6FFE909D" w:rsidR="00A02ED9" w:rsidRDefault="00D43D4C" w:rsidP="000E4C65">
      <w:pPr>
        <w:pStyle w:val="Heading1"/>
        <w:numPr>
          <w:ilvl w:val="0"/>
          <w:numId w:val="24"/>
        </w:numPr>
        <w:rPr>
          <w:b/>
          <w:bCs/>
          <w:color w:val="auto"/>
          <w:sz w:val="24"/>
          <w:szCs w:val="24"/>
        </w:rPr>
      </w:pPr>
      <w:proofErr w:type="spellStart"/>
      <w:r w:rsidRPr="000E4C65">
        <w:rPr>
          <w:b/>
          <w:bCs/>
          <w:color w:val="auto"/>
          <w:sz w:val="24"/>
          <w:szCs w:val="24"/>
        </w:rPr>
        <w:t>Numpy</w:t>
      </w:r>
      <w:proofErr w:type="spellEnd"/>
      <w:r w:rsidRPr="000E4C65">
        <w:rPr>
          <w:b/>
          <w:bCs/>
          <w:color w:val="auto"/>
          <w:sz w:val="24"/>
          <w:szCs w:val="24"/>
        </w:rPr>
        <w:t xml:space="preserve"> Array Concatenation</w:t>
      </w:r>
    </w:p>
    <w:p w14:paraId="0445CD00" w14:textId="4416206C" w:rsidR="00810F00" w:rsidRDefault="00EA18D9" w:rsidP="00810F00">
      <w:pPr>
        <w:ind w:left="720"/>
        <w:jc w:val="both"/>
      </w:pPr>
      <w:r w:rsidRPr="00EA18D9">
        <w:t xml:space="preserve">For numerical computing with NumPy, combining arrays is a common task. The </w:t>
      </w:r>
      <w:r>
        <w:t>`</w:t>
      </w:r>
      <w:proofErr w:type="spellStart"/>
      <w:proofErr w:type="gramStart"/>
      <w:r w:rsidRPr="00EA18D9">
        <w:t>np.concatenate</w:t>
      </w:r>
      <w:proofErr w:type="spellEnd"/>
      <w:proofErr w:type="gramEnd"/>
      <w:r w:rsidRPr="00EA18D9">
        <w:t>()</w:t>
      </w:r>
      <w:r w:rsidR="00955D81">
        <w:t>`</w:t>
      </w:r>
      <w:r w:rsidRPr="00EA18D9">
        <w:t xml:space="preserve"> function is essential for this purpose, allowing you to merge arrays seamlessly. Additionally, </w:t>
      </w:r>
      <w:r>
        <w:t>`</w:t>
      </w:r>
      <w:proofErr w:type="spellStart"/>
      <w:proofErr w:type="gramStart"/>
      <w:r w:rsidRPr="00EA18D9">
        <w:t>np.hstack</w:t>
      </w:r>
      <w:proofErr w:type="spellEnd"/>
      <w:proofErr w:type="gramEnd"/>
      <w:r w:rsidRPr="00EA18D9">
        <w:t>()</w:t>
      </w:r>
      <w:r>
        <w:t>`</w:t>
      </w:r>
      <w:r w:rsidRPr="00EA18D9">
        <w:t xml:space="preserve"> and </w:t>
      </w:r>
      <w:r w:rsidR="00810F00">
        <w:t>`</w:t>
      </w:r>
      <w:proofErr w:type="spellStart"/>
      <w:r w:rsidRPr="00EA18D9">
        <w:t>np.vstack</w:t>
      </w:r>
      <w:proofErr w:type="spellEnd"/>
      <w:r w:rsidRPr="00EA18D9">
        <w:t>()</w:t>
      </w:r>
      <w:r w:rsidR="00810F00">
        <w:t>`</w:t>
      </w:r>
      <w:r w:rsidRPr="00EA18D9">
        <w:t xml:space="preserve"> facilitate horizontal and vertical stacking of arrays, respectively. NumPy (short for Numerical Python) is a powerful library designed for array manipulation, providing several methods for array concatenation.</w:t>
      </w:r>
    </w:p>
    <w:p w14:paraId="4279C7C0" w14:textId="071D8CE4" w:rsidR="00810F00" w:rsidRDefault="00D26CA2" w:rsidP="0072368F">
      <w:pPr>
        <w:pStyle w:val="ListParagraph"/>
        <w:numPr>
          <w:ilvl w:val="0"/>
          <w:numId w:val="34"/>
        </w:numPr>
        <w:jc w:val="both"/>
        <w:rPr>
          <w:b/>
          <w:bCs/>
          <w:sz w:val="24"/>
          <w:szCs w:val="24"/>
        </w:rPr>
      </w:pPr>
      <w:r w:rsidRPr="0072368F">
        <w:rPr>
          <w:b/>
          <w:bCs/>
          <w:sz w:val="24"/>
          <w:szCs w:val="24"/>
        </w:rPr>
        <w:t>Prerequ</w:t>
      </w:r>
      <w:r w:rsidR="0082682F" w:rsidRPr="0072368F">
        <w:rPr>
          <w:b/>
          <w:bCs/>
          <w:sz w:val="24"/>
          <w:szCs w:val="24"/>
        </w:rPr>
        <w:t>isites</w:t>
      </w:r>
    </w:p>
    <w:p w14:paraId="7DF5222F" w14:textId="2CA7327D" w:rsidR="0072368F" w:rsidRDefault="0072519B" w:rsidP="0072368F">
      <w:pPr>
        <w:pStyle w:val="ListParagraph"/>
        <w:ind w:left="1440"/>
        <w:jc w:val="both"/>
        <w:rPr>
          <w:sz w:val="24"/>
          <w:szCs w:val="24"/>
        </w:rPr>
      </w:pPr>
      <w:r w:rsidRPr="0072519B">
        <w:rPr>
          <w:sz w:val="24"/>
          <w:szCs w:val="24"/>
        </w:rPr>
        <w:t>Before proceeding, make sure you have NumPy installed. You can install it using pip:</w:t>
      </w:r>
    </w:p>
    <w:p w14:paraId="4CF5E05B" w14:textId="77777777" w:rsidR="00A113AA" w:rsidRPr="00A113AA" w:rsidRDefault="00A113AA" w:rsidP="00F50D01">
      <w:pPr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A113A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pip install </w:t>
      </w:r>
      <w:proofErr w:type="spellStart"/>
      <w:r w:rsidRPr="00A113A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numpy</w:t>
      </w:r>
      <w:proofErr w:type="spellEnd"/>
    </w:p>
    <w:p w14:paraId="0FACE0CC" w14:textId="77777777" w:rsidR="00A113AA" w:rsidRPr="00A113AA" w:rsidRDefault="00A113AA" w:rsidP="00F50D01">
      <w:pPr>
        <w:spacing w:after="0" w:line="285" w:lineRule="atLeast"/>
        <w:rPr>
          <w:rFonts w:ascii="Courier New" w:eastAsia="Times New Roman" w:hAnsi="Courier New" w:cs="Courier New"/>
          <w:color w:val="000000"/>
          <w:lang w:val="en-IN" w:eastAsia="en-IN"/>
        </w:rPr>
      </w:pPr>
    </w:p>
    <w:p w14:paraId="40AACDAB" w14:textId="77777777" w:rsidR="0072519B" w:rsidRPr="0072519B" w:rsidRDefault="0072519B" w:rsidP="0072368F">
      <w:pPr>
        <w:pStyle w:val="ListParagraph"/>
        <w:ind w:left="1440"/>
        <w:jc w:val="both"/>
        <w:rPr>
          <w:sz w:val="24"/>
          <w:szCs w:val="24"/>
        </w:rPr>
      </w:pPr>
    </w:p>
    <w:p w14:paraId="4AE9FE6E" w14:textId="2D1893B9" w:rsidR="0082682F" w:rsidRDefault="0082682F" w:rsidP="0072368F">
      <w:pPr>
        <w:pStyle w:val="ListParagraph"/>
        <w:numPr>
          <w:ilvl w:val="0"/>
          <w:numId w:val="34"/>
        </w:numPr>
        <w:jc w:val="both"/>
        <w:rPr>
          <w:b/>
          <w:bCs/>
          <w:sz w:val="24"/>
          <w:szCs w:val="24"/>
        </w:rPr>
      </w:pPr>
      <w:r w:rsidRPr="0072368F">
        <w:rPr>
          <w:b/>
          <w:bCs/>
          <w:sz w:val="24"/>
          <w:szCs w:val="24"/>
        </w:rPr>
        <w:t>Importing NumPy</w:t>
      </w:r>
    </w:p>
    <w:p w14:paraId="4A149D36" w14:textId="77777777" w:rsidR="00A2016B" w:rsidRPr="00967BFE" w:rsidRDefault="00A2016B" w:rsidP="00967BFE">
      <w:pPr>
        <w:pStyle w:val="ListParagraph"/>
        <w:shd w:val="clear" w:color="auto" w:fill="F7F7F7"/>
        <w:spacing w:after="0" w:line="285" w:lineRule="atLeast"/>
        <w:ind w:left="14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967BFE">
        <w:rPr>
          <w:rFonts w:ascii="Courier New" w:eastAsia="Times New Roman" w:hAnsi="Courier New" w:cs="Courier New"/>
          <w:color w:val="AF00DB"/>
          <w:sz w:val="24"/>
          <w:szCs w:val="24"/>
          <w:lang w:val="en-IN" w:eastAsia="en-IN"/>
        </w:rPr>
        <w:t>import</w:t>
      </w:r>
      <w:r w:rsidRPr="00967BF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967BF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numpy</w:t>
      </w:r>
      <w:proofErr w:type="spellEnd"/>
      <w:r w:rsidRPr="00967BF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r w:rsidRPr="00967BFE">
        <w:rPr>
          <w:rFonts w:ascii="Courier New" w:eastAsia="Times New Roman" w:hAnsi="Courier New" w:cs="Courier New"/>
          <w:color w:val="AF00DB"/>
          <w:sz w:val="24"/>
          <w:szCs w:val="24"/>
          <w:lang w:val="en-IN" w:eastAsia="en-IN"/>
        </w:rPr>
        <w:t>as</w:t>
      </w:r>
      <w:r w:rsidRPr="00967BF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np</w:t>
      </w:r>
    </w:p>
    <w:p w14:paraId="782489AA" w14:textId="77777777" w:rsidR="00A2016B" w:rsidRDefault="00A2016B" w:rsidP="00967BFE">
      <w:pPr>
        <w:jc w:val="both"/>
        <w:rPr>
          <w:b/>
          <w:bCs/>
          <w:sz w:val="24"/>
          <w:szCs w:val="24"/>
        </w:rPr>
      </w:pPr>
    </w:p>
    <w:p w14:paraId="11A1FCE2" w14:textId="77777777" w:rsidR="004F526C" w:rsidRDefault="004F526C" w:rsidP="004F526C"/>
    <w:sectPr w:rsidR="004F526C" w:rsidSect="00DE6B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648E4" w14:textId="77777777" w:rsidR="003C1076" w:rsidRDefault="003C1076" w:rsidP="00D45923">
      <w:pPr>
        <w:spacing w:after="0" w:line="240" w:lineRule="auto"/>
      </w:pPr>
      <w:r>
        <w:separator/>
      </w:r>
    </w:p>
  </w:endnote>
  <w:endnote w:type="continuationSeparator" w:id="0">
    <w:p w14:paraId="5D86BDAF" w14:textId="77777777" w:rsidR="003C1076" w:rsidRDefault="003C1076" w:rsidP="00D4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78035" w14:textId="77777777" w:rsidR="003C1076" w:rsidRDefault="003C1076" w:rsidP="00D45923">
      <w:pPr>
        <w:spacing w:after="0" w:line="240" w:lineRule="auto"/>
      </w:pPr>
      <w:r>
        <w:separator/>
      </w:r>
    </w:p>
  </w:footnote>
  <w:footnote w:type="continuationSeparator" w:id="0">
    <w:p w14:paraId="4C9DC44A" w14:textId="77777777" w:rsidR="003C1076" w:rsidRDefault="003C1076" w:rsidP="00D45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630AB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956CF5"/>
    <w:multiLevelType w:val="hybridMultilevel"/>
    <w:tmpl w:val="30A6D524"/>
    <w:lvl w:ilvl="0" w:tplc="AFEEF414">
      <w:start w:val="2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EED2E64"/>
    <w:multiLevelType w:val="hybridMultilevel"/>
    <w:tmpl w:val="F7B0E066"/>
    <w:lvl w:ilvl="0" w:tplc="AB4E75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3757D0"/>
    <w:multiLevelType w:val="hybridMultilevel"/>
    <w:tmpl w:val="2348EE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910AF"/>
    <w:multiLevelType w:val="hybridMultilevel"/>
    <w:tmpl w:val="F3D4BF2A"/>
    <w:lvl w:ilvl="0" w:tplc="645220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EF535DB"/>
    <w:multiLevelType w:val="hybridMultilevel"/>
    <w:tmpl w:val="81FC28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CE395D"/>
    <w:multiLevelType w:val="hybridMultilevel"/>
    <w:tmpl w:val="13B2037E"/>
    <w:lvl w:ilvl="0" w:tplc="645220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3CB35EFD"/>
    <w:multiLevelType w:val="multilevel"/>
    <w:tmpl w:val="56F66C4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lowerLetter"/>
      <w:pStyle w:val="Heading2"/>
      <w:lvlText w:val="%2."/>
      <w:lvlJc w:val="left"/>
      <w:pPr>
        <w:ind w:left="720" w:firstLine="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16B3F54"/>
    <w:multiLevelType w:val="hybridMultilevel"/>
    <w:tmpl w:val="58807906"/>
    <w:lvl w:ilvl="0" w:tplc="D0A24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50539B"/>
    <w:multiLevelType w:val="hybridMultilevel"/>
    <w:tmpl w:val="FADA1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C637F60"/>
    <w:multiLevelType w:val="hybridMultilevel"/>
    <w:tmpl w:val="127C9D74"/>
    <w:lvl w:ilvl="0" w:tplc="4BD0B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44118253">
    <w:abstractNumId w:val="29"/>
  </w:num>
  <w:num w:numId="2" w16cid:durableId="617833830">
    <w:abstractNumId w:val="12"/>
  </w:num>
  <w:num w:numId="3" w16cid:durableId="291401301">
    <w:abstractNumId w:val="10"/>
  </w:num>
  <w:num w:numId="4" w16cid:durableId="291250299">
    <w:abstractNumId w:val="32"/>
  </w:num>
  <w:num w:numId="5" w16cid:durableId="2112428492">
    <w:abstractNumId w:val="15"/>
  </w:num>
  <w:num w:numId="6" w16cid:durableId="1679235490">
    <w:abstractNumId w:val="23"/>
  </w:num>
  <w:num w:numId="7" w16cid:durableId="2018654615">
    <w:abstractNumId w:val="26"/>
  </w:num>
  <w:num w:numId="8" w16cid:durableId="364982580">
    <w:abstractNumId w:val="9"/>
  </w:num>
  <w:num w:numId="9" w16cid:durableId="274095187">
    <w:abstractNumId w:val="7"/>
  </w:num>
  <w:num w:numId="10" w16cid:durableId="39131864">
    <w:abstractNumId w:val="6"/>
  </w:num>
  <w:num w:numId="11" w16cid:durableId="1963922845">
    <w:abstractNumId w:val="5"/>
  </w:num>
  <w:num w:numId="12" w16cid:durableId="1074856839">
    <w:abstractNumId w:val="4"/>
  </w:num>
  <w:num w:numId="13" w16cid:durableId="1882935856">
    <w:abstractNumId w:val="8"/>
  </w:num>
  <w:num w:numId="14" w16cid:durableId="904946730">
    <w:abstractNumId w:val="3"/>
  </w:num>
  <w:num w:numId="15" w16cid:durableId="91096706">
    <w:abstractNumId w:val="2"/>
  </w:num>
  <w:num w:numId="16" w16cid:durableId="1760053966">
    <w:abstractNumId w:val="1"/>
  </w:num>
  <w:num w:numId="17" w16cid:durableId="1490712145">
    <w:abstractNumId w:val="0"/>
  </w:num>
  <w:num w:numId="18" w16cid:durableId="1761608559">
    <w:abstractNumId w:val="19"/>
  </w:num>
  <w:num w:numId="19" w16cid:durableId="1453401284">
    <w:abstractNumId w:val="20"/>
  </w:num>
  <w:num w:numId="20" w16cid:durableId="849955614">
    <w:abstractNumId w:val="31"/>
  </w:num>
  <w:num w:numId="21" w16cid:durableId="2068915570">
    <w:abstractNumId w:val="25"/>
  </w:num>
  <w:num w:numId="22" w16cid:durableId="916790168">
    <w:abstractNumId w:val="11"/>
  </w:num>
  <w:num w:numId="23" w16cid:durableId="1580360968">
    <w:abstractNumId w:val="33"/>
  </w:num>
  <w:num w:numId="24" w16cid:durableId="1604607744">
    <w:abstractNumId w:val="28"/>
  </w:num>
  <w:num w:numId="25" w16cid:durableId="316110012">
    <w:abstractNumId w:val="13"/>
  </w:num>
  <w:num w:numId="26" w16cid:durableId="723793254">
    <w:abstractNumId w:val="14"/>
  </w:num>
  <w:num w:numId="27" w16cid:durableId="978192805">
    <w:abstractNumId w:val="18"/>
  </w:num>
  <w:num w:numId="28" w16cid:durableId="510687497">
    <w:abstractNumId w:val="17"/>
  </w:num>
  <w:num w:numId="29" w16cid:durableId="161554014">
    <w:abstractNumId w:val="22"/>
  </w:num>
  <w:num w:numId="30" w16cid:durableId="254750527">
    <w:abstractNumId w:val="24"/>
  </w:num>
  <w:num w:numId="31" w16cid:durableId="693118952">
    <w:abstractNumId w:val="30"/>
  </w:num>
  <w:num w:numId="32" w16cid:durableId="1093013746">
    <w:abstractNumId w:val="16"/>
  </w:num>
  <w:num w:numId="33" w16cid:durableId="431165216">
    <w:abstractNumId w:val="27"/>
  </w:num>
  <w:num w:numId="34" w16cid:durableId="19278843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5B"/>
    <w:rsid w:val="000124DE"/>
    <w:rsid w:val="000240D1"/>
    <w:rsid w:val="0002594F"/>
    <w:rsid w:val="00041DCA"/>
    <w:rsid w:val="000444CB"/>
    <w:rsid w:val="000525D5"/>
    <w:rsid w:val="000637B5"/>
    <w:rsid w:val="00065B58"/>
    <w:rsid w:val="00067980"/>
    <w:rsid w:val="000903BD"/>
    <w:rsid w:val="00090ABC"/>
    <w:rsid w:val="000B2CD2"/>
    <w:rsid w:val="000C55EC"/>
    <w:rsid w:val="000C6DDC"/>
    <w:rsid w:val="000E1E26"/>
    <w:rsid w:val="000E261C"/>
    <w:rsid w:val="000E4C65"/>
    <w:rsid w:val="000F32DB"/>
    <w:rsid w:val="001242A7"/>
    <w:rsid w:val="00126C61"/>
    <w:rsid w:val="00155C98"/>
    <w:rsid w:val="00156206"/>
    <w:rsid w:val="00164626"/>
    <w:rsid w:val="001652C4"/>
    <w:rsid w:val="00173CB8"/>
    <w:rsid w:val="001878ED"/>
    <w:rsid w:val="001C0FA3"/>
    <w:rsid w:val="001D4E4D"/>
    <w:rsid w:val="001E0443"/>
    <w:rsid w:val="001E7C2C"/>
    <w:rsid w:val="001F1E2C"/>
    <w:rsid w:val="001F60B8"/>
    <w:rsid w:val="002003DE"/>
    <w:rsid w:val="00202307"/>
    <w:rsid w:val="00204F77"/>
    <w:rsid w:val="002136E3"/>
    <w:rsid w:val="00220FEA"/>
    <w:rsid w:val="002271A2"/>
    <w:rsid w:val="002306D3"/>
    <w:rsid w:val="002347BC"/>
    <w:rsid w:val="0025138C"/>
    <w:rsid w:val="00252364"/>
    <w:rsid w:val="00256869"/>
    <w:rsid w:val="00264342"/>
    <w:rsid w:val="002725D0"/>
    <w:rsid w:val="0027506A"/>
    <w:rsid w:val="002751DC"/>
    <w:rsid w:val="002826A4"/>
    <w:rsid w:val="00284D47"/>
    <w:rsid w:val="002A66A9"/>
    <w:rsid w:val="002B6C03"/>
    <w:rsid w:val="002D1EA3"/>
    <w:rsid w:val="002D4C3D"/>
    <w:rsid w:val="002E0A0D"/>
    <w:rsid w:val="002E1CFD"/>
    <w:rsid w:val="002E290F"/>
    <w:rsid w:val="002F4386"/>
    <w:rsid w:val="002F693B"/>
    <w:rsid w:val="00300EA2"/>
    <w:rsid w:val="003126F3"/>
    <w:rsid w:val="00315E6F"/>
    <w:rsid w:val="003359D5"/>
    <w:rsid w:val="0034368D"/>
    <w:rsid w:val="00346331"/>
    <w:rsid w:val="003467D6"/>
    <w:rsid w:val="003553EC"/>
    <w:rsid w:val="003563EC"/>
    <w:rsid w:val="00373159"/>
    <w:rsid w:val="00376F34"/>
    <w:rsid w:val="003875B2"/>
    <w:rsid w:val="003A7579"/>
    <w:rsid w:val="003C1076"/>
    <w:rsid w:val="003C129B"/>
    <w:rsid w:val="003D0C19"/>
    <w:rsid w:val="003D207E"/>
    <w:rsid w:val="003F58B8"/>
    <w:rsid w:val="00416C1E"/>
    <w:rsid w:val="00433DA9"/>
    <w:rsid w:val="004364F7"/>
    <w:rsid w:val="00440FD4"/>
    <w:rsid w:val="00442006"/>
    <w:rsid w:val="00466925"/>
    <w:rsid w:val="0047280D"/>
    <w:rsid w:val="00477DBE"/>
    <w:rsid w:val="00492743"/>
    <w:rsid w:val="004B0BE4"/>
    <w:rsid w:val="004C5BC9"/>
    <w:rsid w:val="004D6C07"/>
    <w:rsid w:val="004E2609"/>
    <w:rsid w:val="004E3777"/>
    <w:rsid w:val="004F1A30"/>
    <w:rsid w:val="004F2AB8"/>
    <w:rsid w:val="004F526C"/>
    <w:rsid w:val="00504B1E"/>
    <w:rsid w:val="00504FFB"/>
    <w:rsid w:val="00521FE7"/>
    <w:rsid w:val="00524681"/>
    <w:rsid w:val="005267BD"/>
    <w:rsid w:val="005532F2"/>
    <w:rsid w:val="00583168"/>
    <w:rsid w:val="00584E59"/>
    <w:rsid w:val="005A44D7"/>
    <w:rsid w:val="005B0372"/>
    <w:rsid w:val="005B7C9C"/>
    <w:rsid w:val="005C5173"/>
    <w:rsid w:val="005F7283"/>
    <w:rsid w:val="00602F66"/>
    <w:rsid w:val="00613EDD"/>
    <w:rsid w:val="00615373"/>
    <w:rsid w:val="00645252"/>
    <w:rsid w:val="006609C3"/>
    <w:rsid w:val="00671437"/>
    <w:rsid w:val="00674B38"/>
    <w:rsid w:val="006772EE"/>
    <w:rsid w:val="00677F87"/>
    <w:rsid w:val="006808B7"/>
    <w:rsid w:val="006A3D41"/>
    <w:rsid w:val="006A47C1"/>
    <w:rsid w:val="006D3D74"/>
    <w:rsid w:val="006D594D"/>
    <w:rsid w:val="006E06B6"/>
    <w:rsid w:val="006E175D"/>
    <w:rsid w:val="006E3D6D"/>
    <w:rsid w:val="006E59BC"/>
    <w:rsid w:val="006E5F57"/>
    <w:rsid w:val="006E6B50"/>
    <w:rsid w:val="006F12B1"/>
    <w:rsid w:val="007033B2"/>
    <w:rsid w:val="007038C9"/>
    <w:rsid w:val="0071226F"/>
    <w:rsid w:val="0072368F"/>
    <w:rsid w:val="00724B6A"/>
    <w:rsid w:val="0072519B"/>
    <w:rsid w:val="00725AF0"/>
    <w:rsid w:val="00745212"/>
    <w:rsid w:val="00751EEB"/>
    <w:rsid w:val="00752A08"/>
    <w:rsid w:val="0076605A"/>
    <w:rsid w:val="007744B4"/>
    <w:rsid w:val="00775834"/>
    <w:rsid w:val="00783082"/>
    <w:rsid w:val="00790ECE"/>
    <w:rsid w:val="0079500F"/>
    <w:rsid w:val="007A293C"/>
    <w:rsid w:val="007D54DD"/>
    <w:rsid w:val="007E3A0F"/>
    <w:rsid w:val="00800D14"/>
    <w:rsid w:val="00810F00"/>
    <w:rsid w:val="00812600"/>
    <w:rsid w:val="0082633F"/>
    <w:rsid w:val="0082682F"/>
    <w:rsid w:val="00830C44"/>
    <w:rsid w:val="0083569A"/>
    <w:rsid w:val="00836CC9"/>
    <w:rsid w:val="008419BC"/>
    <w:rsid w:val="00845152"/>
    <w:rsid w:val="00846578"/>
    <w:rsid w:val="00854263"/>
    <w:rsid w:val="00854C22"/>
    <w:rsid w:val="0085640F"/>
    <w:rsid w:val="00860612"/>
    <w:rsid w:val="00872B02"/>
    <w:rsid w:val="00891677"/>
    <w:rsid w:val="008A09DE"/>
    <w:rsid w:val="008B19AF"/>
    <w:rsid w:val="008B2E3F"/>
    <w:rsid w:val="008B35FA"/>
    <w:rsid w:val="008E252D"/>
    <w:rsid w:val="00904B7B"/>
    <w:rsid w:val="00911664"/>
    <w:rsid w:val="00934B46"/>
    <w:rsid w:val="00940C57"/>
    <w:rsid w:val="00944FB8"/>
    <w:rsid w:val="00950424"/>
    <w:rsid w:val="009518A2"/>
    <w:rsid w:val="00954725"/>
    <w:rsid w:val="00954EEB"/>
    <w:rsid w:val="00955D81"/>
    <w:rsid w:val="00963369"/>
    <w:rsid w:val="00967067"/>
    <w:rsid w:val="00967BFE"/>
    <w:rsid w:val="00972449"/>
    <w:rsid w:val="00973EA8"/>
    <w:rsid w:val="00980A01"/>
    <w:rsid w:val="00980D35"/>
    <w:rsid w:val="009B6BBB"/>
    <w:rsid w:val="009C2FAD"/>
    <w:rsid w:val="009C64E9"/>
    <w:rsid w:val="009D174F"/>
    <w:rsid w:val="009E07ED"/>
    <w:rsid w:val="009F0206"/>
    <w:rsid w:val="00A02ED9"/>
    <w:rsid w:val="00A113AA"/>
    <w:rsid w:val="00A13BDB"/>
    <w:rsid w:val="00A16F46"/>
    <w:rsid w:val="00A2016B"/>
    <w:rsid w:val="00A2095B"/>
    <w:rsid w:val="00A20A48"/>
    <w:rsid w:val="00A23DB7"/>
    <w:rsid w:val="00A25F10"/>
    <w:rsid w:val="00A37D22"/>
    <w:rsid w:val="00A52038"/>
    <w:rsid w:val="00A52D59"/>
    <w:rsid w:val="00A55FEA"/>
    <w:rsid w:val="00A73771"/>
    <w:rsid w:val="00A75945"/>
    <w:rsid w:val="00A83F47"/>
    <w:rsid w:val="00A86918"/>
    <w:rsid w:val="00A9204E"/>
    <w:rsid w:val="00AA0B00"/>
    <w:rsid w:val="00AA376D"/>
    <w:rsid w:val="00AA46B4"/>
    <w:rsid w:val="00AB187D"/>
    <w:rsid w:val="00AB2A05"/>
    <w:rsid w:val="00AD1E6F"/>
    <w:rsid w:val="00AD6A90"/>
    <w:rsid w:val="00AE23D3"/>
    <w:rsid w:val="00B01F26"/>
    <w:rsid w:val="00B0402F"/>
    <w:rsid w:val="00B068AE"/>
    <w:rsid w:val="00B0748D"/>
    <w:rsid w:val="00B1649E"/>
    <w:rsid w:val="00B17642"/>
    <w:rsid w:val="00B23227"/>
    <w:rsid w:val="00B36CDE"/>
    <w:rsid w:val="00B62907"/>
    <w:rsid w:val="00B65F7F"/>
    <w:rsid w:val="00B73437"/>
    <w:rsid w:val="00B90F00"/>
    <w:rsid w:val="00B922B4"/>
    <w:rsid w:val="00BA07E4"/>
    <w:rsid w:val="00BA46C3"/>
    <w:rsid w:val="00BA6568"/>
    <w:rsid w:val="00BB0839"/>
    <w:rsid w:val="00C228B7"/>
    <w:rsid w:val="00C32820"/>
    <w:rsid w:val="00C44BB2"/>
    <w:rsid w:val="00C4563C"/>
    <w:rsid w:val="00C55FB0"/>
    <w:rsid w:val="00C563EB"/>
    <w:rsid w:val="00C60702"/>
    <w:rsid w:val="00C65E52"/>
    <w:rsid w:val="00C7399D"/>
    <w:rsid w:val="00C752B0"/>
    <w:rsid w:val="00C8204C"/>
    <w:rsid w:val="00C851C4"/>
    <w:rsid w:val="00C908F4"/>
    <w:rsid w:val="00C90EEE"/>
    <w:rsid w:val="00CA5C04"/>
    <w:rsid w:val="00CC374F"/>
    <w:rsid w:val="00CD390F"/>
    <w:rsid w:val="00CD412F"/>
    <w:rsid w:val="00CE3679"/>
    <w:rsid w:val="00CE5D9D"/>
    <w:rsid w:val="00CF6D0D"/>
    <w:rsid w:val="00D01466"/>
    <w:rsid w:val="00D05243"/>
    <w:rsid w:val="00D07333"/>
    <w:rsid w:val="00D12789"/>
    <w:rsid w:val="00D26CA2"/>
    <w:rsid w:val="00D43099"/>
    <w:rsid w:val="00D43D4C"/>
    <w:rsid w:val="00D43EA4"/>
    <w:rsid w:val="00D45923"/>
    <w:rsid w:val="00D45C6B"/>
    <w:rsid w:val="00D45EB1"/>
    <w:rsid w:val="00D46A4E"/>
    <w:rsid w:val="00D84111"/>
    <w:rsid w:val="00D97AC4"/>
    <w:rsid w:val="00DA26A6"/>
    <w:rsid w:val="00DA5D99"/>
    <w:rsid w:val="00DB62D6"/>
    <w:rsid w:val="00DC2D3D"/>
    <w:rsid w:val="00DD15FF"/>
    <w:rsid w:val="00DD2F7C"/>
    <w:rsid w:val="00DE6BDD"/>
    <w:rsid w:val="00DE73F5"/>
    <w:rsid w:val="00DF3F03"/>
    <w:rsid w:val="00DF7DA4"/>
    <w:rsid w:val="00E00367"/>
    <w:rsid w:val="00E213AB"/>
    <w:rsid w:val="00E22BB7"/>
    <w:rsid w:val="00E25B47"/>
    <w:rsid w:val="00E35B43"/>
    <w:rsid w:val="00E4286E"/>
    <w:rsid w:val="00E42F43"/>
    <w:rsid w:val="00E57196"/>
    <w:rsid w:val="00E573FB"/>
    <w:rsid w:val="00E66093"/>
    <w:rsid w:val="00E700B1"/>
    <w:rsid w:val="00E7656A"/>
    <w:rsid w:val="00E7668B"/>
    <w:rsid w:val="00E76E8F"/>
    <w:rsid w:val="00E86E48"/>
    <w:rsid w:val="00EA18D9"/>
    <w:rsid w:val="00EA25D4"/>
    <w:rsid w:val="00EA3201"/>
    <w:rsid w:val="00EA3566"/>
    <w:rsid w:val="00EB57B9"/>
    <w:rsid w:val="00EC1139"/>
    <w:rsid w:val="00ED2F5B"/>
    <w:rsid w:val="00EE0EB6"/>
    <w:rsid w:val="00EF67CF"/>
    <w:rsid w:val="00F07C72"/>
    <w:rsid w:val="00F14BD4"/>
    <w:rsid w:val="00F1610E"/>
    <w:rsid w:val="00F2562E"/>
    <w:rsid w:val="00F33734"/>
    <w:rsid w:val="00F473CD"/>
    <w:rsid w:val="00F50219"/>
    <w:rsid w:val="00F50D01"/>
    <w:rsid w:val="00F52057"/>
    <w:rsid w:val="00F5232F"/>
    <w:rsid w:val="00F6508F"/>
    <w:rsid w:val="00F65684"/>
    <w:rsid w:val="00F67801"/>
    <w:rsid w:val="00F70D90"/>
    <w:rsid w:val="00F8443E"/>
    <w:rsid w:val="00F91D0A"/>
    <w:rsid w:val="00F93FA8"/>
    <w:rsid w:val="00FA033A"/>
    <w:rsid w:val="00FA720D"/>
    <w:rsid w:val="00FD5B2B"/>
    <w:rsid w:val="00F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66FC5"/>
  <w15:chartTrackingRefBased/>
  <w15:docId w15:val="{28AE5BB5-C34E-49C2-89C5-8FD36FF3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D9"/>
  </w:style>
  <w:style w:type="paragraph" w:styleId="Heading1">
    <w:name w:val="heading 1"/>
    <w:basedOn w:val="Normal"/>
    <w:next w:val="Normal"/>
    <w:link w:val="Heading1Char"/>
    <w:uiPriority w:val="9"/>
    <w:qFormat/>
    <w:rsid w:val="00A23DB7"/>
    <w:pPr>
      <w:keepNext/>
      <w:keepLines/>
      <w:numPr>
        <w:numId w:val="30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DB7"/>
    <w:pPr>
      <w:keepNext/>
      <w:keepLines/>
      <w:numPr>
        <w:ilvl w:val="1"/>
        <w:numId w:val="30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DB7"/>
    <w:pPr>
      <w:keepNext/>
      <w:keepLines/>
      <w:numPr>
        <w:ilvl w:val="2"/>
        <w:numId w:val="3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3DB7"/>
    <w:pPr>
      <w:keepNext/>
      <w:keepLines/>
      <w:numPr>
        <w:ilvl w:val="3"/>
        <w:numId w:val="30"/>
      </w:numPr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3DB7"/>
    <w:pPr>
      <w:keepNext/>
      <w:keepLines/>
      <w:numPr>
        <w:ilvl w:val="4"/>
        <w:numId w:val="30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3DB7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3DB7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23DB7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23DB7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DB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3DB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3DB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3DB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DB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DB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A23DB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A23DB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23DB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23D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23DB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DB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23DB7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A23DB7"/>
    <w:rPr>
      <w:i/>
      <w:iCs/>
    </w:rPr>
  </w:style>
  <w:style w:type="character" w:styleId="Emphasis">
    <w:name w:val="Emphasis"/>
    <w:basedOn w:val="DefaultParagraphFont"/>
    <w:uiPriority w:val="20"/>
    <w:qFormat/>
    <w:rsid w:val="00A23DB7"/>
    <w:rPr>
      <w:i/>
      <w:iCs/>
      <w:color w:val="70AD47" w:themeColor="accent6"/>
    </w:rPr>
  </w:style>
  <w:style w:type="character" w:styleId="IntenseEmphasis">
    <w:name w:val="Intense Emphasis"/>
    <w:basedOn w:val="DefaultParagraphFont"/>
    <w:uiPriority w:val="21"/>
    <w:qFormat/>
    <w:rsid w:val="00A23DB7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A23D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23DB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23DB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DB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DB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A23DB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23DB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23DB7"/>
    <w:rPr>
      <w:b/>
      <w:bCs/>
      <w:caps w:val="0"/>
      <w:smallCaps/>
      <w:spacing w:val="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3DB7"/>
    <w:pPr>
      <w:spacing w:line="240" w:lineRule="auto"/>
    </w:pPr>
    <w:rPr>
      <w:b/>
      <w:bCs/>
      <w:smallCap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A23DB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DB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6BDD"/>
  </w:style>
  <w:style w:type="paragraph" w:styleId="ListParagraph">
    <w:name w:val="List Paragraph"/>
    <w:basedOn w:val="Normal"/>
    <w:uiPriority w:val="34"/>
    <w:qFormat/>
    <w:rsid w:val="00C44BB2"/>
    <w:pPr>
      <w:ind w:left="720"/>
      <w:contextualSpacing/>
    </w:pPr>
  </w:style>
  <w:style w:type="character" w:customStyle="1" w:styleId="hljs-string">
    <w:name w:val="hljs-string"/>
    <w:basedOn w:val="DefaultParagraphFont"/>
    <w:rsid w:val="00AA0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documentation provides a comprehensive overview of concatenation methods in Python, covering a wide range of data structures including strings, lists, tuples, dictionaries, sets, numpy arrays, and pandas DataFrames. By exploring various techniques such as using the `+` operator, `join()`, `extend()`, and advanced functions like `np.concatenate()` and `pd.concat()`, readers will learn how to efficiently merge and combine data. The document also highlights best practices, performance considerations, and practical applications, offering a valuable resource for both beginners and experienced Python developers to enhance their coding skills and improve their data handling capabilities.</Abstract>
  <CompanyAddress/>
  <CompanyPhone/>
  <CompanyFax/>
  <CompanyEmail>vanshita@iiaiac.org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9CABC90E-095E-4737-B5F3-13231DF9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929</TotalTime>
  <Pages>11</Pages>
  <Words>1354</Words>
  <Characters>7416</Characters>
  <Application>Microsoft Office Word</Application>
  <DocSecurity>0</DocSecurity>
  <Lines>272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Comprehensive Guide to Concatenation in Python</vt:lpstr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Comprehensive Guide to Concatenation in Python</dc:title>
  <dc:subject>From Strings to DataFrames: A Step-by-Step Approach</dc:subject>
  <dc:creator>Vanshita Arya</dc:creator>
  <cp:keywords/>
  <dc:description/>
  <cp:lastModifiedBy>Vanshita Arya</cp:lastModifiedBy>
  <cp:revision>317</cp:revision>
  <dcterms:created xsi:type="dcterms:W3CDTF">2024-06-27T05:36:00Z</dcterms:created>
  <dcterms:modified xsi:type="dcterms:W3CDTF">2024-06-29T06:31:00Z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98251744-8027-4bc5-be83-f4aa477e1301</vt:lpwstr>
  </property>
</Properties>
</file>